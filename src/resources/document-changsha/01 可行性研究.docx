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BCC" w:rsidRDefault="00DC6BCC" w:rsidP="00DC6BCC">
      <w:pPr>
        <w:jc w:val="left"/>
        <w:rPr>
          <w:szCs w:val="21"/>
        </w:rPr>
      </w:pPr>
      <w:r w:rsidRPr="00DA0D43">
        <w:rPr>
          <w:rFonts w:hint="eastAsia"/>
          <w:szCs w:val="21"/>
        </w:rPr>
        <w:t>文档编号</w:t>
      </w:r>
      <w:r w:rsidRPr="00DA0D43">
        <w:rPr>
          <w:rFonts w:hint="eastAsia"/>
          <w:szCs w:val="21"/>
        </w:rPr>
        <w:t>:</w:t>
      </w:r>
      <w:r>
        <w:rPr>
          <w:rFonts w:hint="eastAsia"/>
          <w:szCs w:val="21"/>
        </w:rPr>
        <w:t xml:space="preserve">  </w:t>
      </w:r>
    </w:p>
    <w:p w:rsidR="00DC6BCC" w:rsidRDefault="00DC6BCC" w:rsidP="00DC6BCC">
      <w:pPr>
        <w:jc w:val="left"/>
        <w:rPr>
          <w:szCs w:val="21"/>
        </w:rPr>
      </w:pPr>
      <w:r w:rsidRPr="00DA0D43">
        <w:rPr>
          <w:rFonts w:hint="eastAsia"/>
          <w:szCs w:val="21"/>
        </w:rPr>
        <w:t>文档</w:t>
      </w:r>
      <w:r>
        <w:rPr>
          <w:rFonts w:hint="eastAsia"/>
          <w:szCs w:val="21"/>
        </w:rPr>
        <w:t>密级</w:t>
      </w:r>
      <w:r>
        <w:rPr>
          <w:rFonts w:hint="eastAsia"/>
          <w:szCs w:val="21"/>
        </w:rPr>
        <w:t xml:space="preserve">:  </w:t>
      </w:r>
    </w:p>
    <w:p w:rsidR="00DC6BCC" w:rsidRPr="00DA0D43" w:rsidRDefault="00DC6BCC" w:rsidP="00DC6BCC">
      <w:pPr>
        <w:jc w:val="left"/>
        <w:rPr>
          <w:szCs w:val="21"/>
        </w:rPr>
      </w:pPr>
      <w:r>
        <w:rPr>
          <w:rFonts w:hint="eastAsia"/>
          <w:szCs w:val="21"/>
        </w:rPr>
        <w:t>文档版本</w:t>
      </w:r>
      <w:r>
        <w:rPr>
          <w:rFonts w:hint="eastAsia"/>
          <w:szCs w:val="21"/>
        </w:rPr>
        <w:t xml:space="preserve">:  </w:t>
      </w:r>
    </w:p>
    <w:p w:rsidR="007C2D43" w:rsidRDefault="007C2D43"/>
    <w:p w:rsidR="003031BF" w:rsidRDefault="003031BF"/>
    <w:p w:rsidR="00623D39" w:rsidRDefault="00623D39" w:rsidP="00623D39">
      <w:pPr>
        <w:jc w:val="center"/>
        <w:rPr>
          <w:b/>
          <w:sz w:val="44"/>
        </w:rPr>
      </w:pPr>
      <w:r>
        <w:rPr>
          <w:rFonts w:hint="eastAsia"/>
          <w:b/>
          <w:sz w:val="44"/>
        </w:rPr>
        <w:t>《</w:t>
      </w:r>
      <w:r>
        <w:rPr>
          <w:rFonts w:hint="eastAsia"/>
          <w:b/>
          <w:sz w:val="44"/>
        </w:rPr>
        <w:t>XXXXX</w:t>
      </w:r>
      <w:r>
        <w:rPr>
          <w:rFonts w:hint="eastAsia"/>
          <w:b/>
          <w:sz w:val="44"/>
        </w:rPr>
        <w:t>系统》</w:t>
      </w:r>
    </w:p>
    <w:p w:rsidR="00623D39" w:rsidRPr="003031BF" w:rsidRDefault="00623D39" w:rsidP="00623D39">
      <w:pPr>
        <w:jc w:val="center"/>
        <w:rPr>
          <w:b/>
          <w:sz w:val="44"/>
        </w:rPr>
      </w:pPr>
      <w:r>
        <w:rPr>
          <w:rFonts w:hint="eastAsia"/>
          <w:b/>
          <w:sz w:val="44"/>
        </w:rPr>
        <w:t>可行性分析报告</w:t>
      </w:r>
    </w:p>
    <w:p w:rsidR="003031BF" w:rsidRPr="00623D39" w:rsidRDefault="003031BF"/>
    <w:p w:rsidR="003031BF" w:rsidRDefault="003031BF">
      <w:r>
        <w:rPr>
          <w:rFonts w:hint="eastAsia"/>
        </w:rPr>
        <w:t>.</w:t>
      </w:r>
    </w:p>
    <w:p w:rsidR="003031BF" w:rsidRDefault="003031BF"/>
    <w:p w:rsidR="003031BF" w:rsidRDefault="003031BF"/>
    <w:p w:rsidR="003031BF" w:rsidRDefault="003031BF"/>
    <w:p w:rsidR="003031BF" w:rsidRDefault="003031BF"/>
    <w:p w:rsidR="003031BF" w:rsidRDefault="003031BF"/>
    <w:p w:rsidR="003031BF" w:rsidRDefault="003031BF"/>
    <w:p w:rsidR="003031BF" w:rsidRDefault="003031BF"/>
    <w:p w:rsidR="003031BF" w:rsidRDefault="003031BF"/>
    <w:p w:rsidR="003031BF" w:rsidRDefault="003031BF"/>
    <w:p w:rsidR="003031BF" w:rsidRDefault="003031BF"/>
    <w:p w:rsidR="003031BF" w:rsidRDefault="003031BF"/>
    <w:p w:rsidR="003031BF" w:rsidRDefault="003031BF"/>
    <w:p w:rsidR="003031BF" w:rsidRDefault="003031BF"/>
    <w:p w:rsidR="00F60A1D" w:rsidRDefault="00F60A1D"/>
    <w:p w:rsidR="00F60A1D" w:rsidRDefault="00F60A1D"/>
    <w:p w:rsidR="00F60A1D" w:rsidRDefault="00F60A1D"/>
    <w:p w:rsidR="00F60A1D" w:rsidRDefault="00F60A1D"/>
    <w:p w:rsidR="00F60A1D" w:rsidRDefault="00F60A1D"/>
    <w:p w:rsidR="00F60A1D" w:rsidRDefault="00F60A1D"/>
    <w:p w:rsidR="00F60A1D" w:rsidRDefault="00F60A1D"/>
    <w:p w:rsidR="00F60A1D" w:rsidRDefault="00F60A1D"/>
    <w:p w:rsidR="00F60A1D" w:rsidRDefault="00F60A1D"/>
    <w:p w:rsidR="003031BF" w:rsidRDefault="003031BF"/>
    <w:p w:rsidR="001136E6" w:rsidRDefault="001136E6" w:rsidP="001136E6">
      <w:pPr>
        <w:jc w:val="center"/>
        <w:rPr>
          <w:sz w:val="28"/>
        </w:rPr>
      </w:pPr>
    </w:p>
    <w:p w:rsidR="001136E6" w:rsidRPr="00930628" w:rsidRDefault="001136E6" w:rsidP="001136E6">
      <w:pPr>
        <w:jc w:val="center"/>
        <w:rPr>
          <w:sz w:val="28"/>
        </w:rPr>
      </w:pPr>
      <w:r w:rsidRPr="00E203AD">
        <w:rPr>
          <w:b/>
          <w:noProof/>
          <w:sz w:val="32"/>
        </w:rPr>
        <w:drawing>
          <wp:anchor distT="0" distB="0" distL="114300" distR="114300" simplePos="0" relativeHeight="251659264" behindDoc="1" locked="0" layoutInCell="1" allowOverlap="1" wp14:anchorId="3DB01133" wp14:editId="2690A3CD">
            <wp:simplePos x="0" y="0"/>
            <wp:positionH relativeFrom="column">
              <wp:posOffset>-104462</wp:posOffset>
            </wp:positionH>
            <wp:positionV relativeFrom="paragraph">
              <wp:posOffset>221747</wp:posOffset>
            </wp:positionV>
            <wp:extent cx="5501005" cy="1167130"/>
            <wp:effectExtent l="0" t="0" r="4445" b="0"/>
            <wp:wrapNone/>
            <wp:docPr id="4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01005" cy="116713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Pr="002B0E68">
        <w:rPr>
          <w:rFonts w:hint="eastAsia"/>
          <w:sz w:val="28"/>
        </w:rPr>
        <w:t>2013</w:t>
      </w:r>
      <w:r w:rsidRPr="002B0E68">
        <w:rPr>
          <w:rFonts w:hint="eastAsia"/>
          <w:sz w:val="28"/>
        </w:rPr>
        <w:t>年</w:t>
      </w:r>
      <w:r>
        <w:rPr>
          <w:rFonts w:hint="eastAsia"/>
          <w:sz w:val="28"/>
        </w:rPr>
        <w:t>9</w:t>
      </w:r>
      <w:r w:rsidRPr="002B0E68">
        <w:rPr>
          <w:rFonts w:hint="eastAsia"/>
          <w:sz w:val="28"/>
        </w:rPr>
        <w:t>月</w:t>
      </w:r>
      <w:r>
        <w:rPr>
          <w:rFonts w:hint="eastAsia"/>
          <w:sz w:val="28"/>
        </w:rPr>
        <w:t>22</w:t>
      </w:r>
      <w:r w:rsidRPr="002B0E68">
        <w:rPr>
          <w:rFonts w:hint="eastAsia"/>
          <w:sz w:val="28"/>
        </w:rPr>
        <w:t>日</w:t>
      </w:r>
    </w:p>
    <w:p w:rsidR="00810F42" w:rsidRDefault="00810F42">
      <w:r>
        <w:br w:type="page"/>
      </w:r>
    </w:p>
    <w:p w:rsidR="00795A61" w:rsidRDefault="00795A61" w:rsidP="00257321">
      <w:pPr>
        <w:pageBreakBefore/>
        <w:widowControl/>
        <w:rPr>
          <w:b/>
          <w:sz w:val="32"/>
        </w:rPr>
      </w:pPr>
      <w:r>
        <w:rPr>
          <w:rFonts w:hint="eastAsia"/>
          <w:b/>
          <w:sz w:val="32"/>
        </w:rPr>
        <w:lastRenderedPageBreak/>
        <w:t>修订记录</w:t>
      </w:r>
    </w:p>
    <w:tbl>
      <w:tblPr>
        <w:tblStyle w:val="-5"/>
        <w:tblW w:w="0" w:type="auto"/>
        <w:tblLook w:val="04A0" w:firstRow="1" w:lastRow="0" w:firstColumn="1" w:lastColumn="0" w:noHBand="0" w:noVBand="1"/>
      </w:tblPr>
      <w:tblGrid>
        <w:gridCol w:w="1703"/>
        <w:gridCol w:w="1704"/>
        <w:gridCol w:w="1705"/>
        <w:gridCol w:w="1705"/>
        <w:gridCol w:w="1705"/>
      </w:tblGrid>
      <w:tr w:rsidR="00795A61" w:rsidTr="00310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795A61" w:rsidRDefault="00795A61" w:rsidP="0031033B">
            <w:pPr>
              <w:widowControl/>
              <w:jc w:val="left"/>
              <w:rPr>
                <w:szCs w:val="21"/>
              </w:rPr>
            </w:pPr>
            <w:r>
              <w:rPr>
                <w:rFonts w:hint="eastAsia"/>
                <w:szCs w:val="21"/>
              </w:rPr>
              <w:t>日期</w:t>
            </w:r>
          </w:p>
        </w:tc>
        <w:tc>
          <w:tcPr>
            <w:tcW w:w="1705" w:type="dxa"/>
          </w:tcPr>
          <w:p w:rsidR="00795A61" w:rsidRDefault="00795A61" w:rsidP="0031033B">
            <w:pPr>
              <w:widowControl/>
              <w:jc w:val="left"/>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版本</w:t>
            </w:r>
          </w:p>
        </w:tc>
        <w:tc>
          <w:tcPr>
            <w:tcW w:w="1706" w:type="dxa"/>
          </w:tcPr>
          <w:p w:rsidR="00795A61" w:rsidRDefault="00795A61" w:rsidP="0031033B">
            <w:pPr>
              <w:widowControl/>
              <w:jc w:val="left"/>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修订章节</w:t>
            </w:r>
          </w:p>
        </w:tc>
        <w:tc>
          <w:tcPr>
            <w:tcW w:w="1706" w:type="dxa"/>
          </w:tcPr>
          <w:p w:rsidR="00795A61" w:rsidRDefault="00795A61" w:rsidP="0031033B">
            <w:pPr>
              <w:widowControl/>
              <w:jc w:val="left"/>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描述</w:t>
            </w:r>
          </w:p>
        </w:tc>
        <w:tc>
          <w:tcPr>
            <w:tcW w:w="1706" w:type="dxa"/>
          </w:tcPr>
          <w:p w:rsidR="00795A61" w:rsidRDefault="00795A61" w:rsidP="0031033B">
            <w:pPr>
              <w:widowControl/>
              <w:jc w:val="left"/>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作者</w:t>
            </w:r>
          </w:p>
        </w:tc>
      </w:tr>
      <w:tr w:rsidR="00795A61" w:rsidTr="00310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795A61" w:rsidRDefault="00795A61" w:rsidP="0031033B">
            <w:pPr>
              <w:widowControl/>
              <w:jc w:val="left"/>
              <w:rPr>
                <w:szCs w:val="21"/>
              </w:rPr>
            </w:pPr>
            <w:r>
              <w:rPr>
                <w:rFonts w:hint="eastAsia"/>
                <w:szCs w:val="21"/>
              </w:rPr>
              <w:t>2013.9.22</w:t>
            </w:r>
          </w:p>
        </w:tc>
        <w:tc>
          <w:tcPr>
            <w:tcW w:w="1705" w:type="dxa"/>
          </w:tcPr>
          <w:p w:rsidR="00795A61" w:rsidRDefault="00795A61" w:rsidP="0031033B">
            <w:pPr>
              <w:widowControl/>
              <w:jc w:val="left"/>
              <w:cnfStyle w:val="000000100000" w:firstRow="0" w:lastRow="0" w:firstColumn="0" w:lastColumn="0" w:oddVBand="0" w:evenVBand="0" w:oddHBand="1" w:evenHBand="0" w:firstRowFirstColumn="0" w:firstRowLastColumn="0" w:lastRowFirstColumn="0" w:lastRowLastColumn="0"/>
              <w:rPr>
                <w:szCs w:val="21"/>
              </w:rPr>
            </w:pPr>
            <w:r>
              <w:rPr>
                <w:szCs w:val="21"/>
              </w:rPr>
              <w:t>V</w:t>
            </w:r>
            <w:r>
              <w:rPr>
                <w:rFonts w:hint="eastAsia"/>
                <w:szCs w:val="21"/>
              </w:rPr>
              <w:t>1.0</w:t>
            </w:r>
          </w:p>
        </w:tc>
        <w:tc>
          <w:tcPr>
            <w:tcW w:w="1706" w:type="dxa"/>
          </w:tcPr>
          <w:p w:rsidR="00795A61" w:rsidRDefault="00795A61" w:rsidP="0031033B">
            <w:pPr>
              <w:widowControl/>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初版</w:t>
            </w:r>
          </w:p>
        </w:tc>
        <w:tc>
          <w:tcPr>
            <w:tcW w:w="1706" w:type="dxa"/>
          </w:tcPr>
          <w:p w:rsidR="00795A61" w:rsidRDefault="00795A61" w:rsidP="0031033B">
            <w:pPr>
              <w:widowControl/>
              <w:jc w:val="left"/>
              <w:cnfStyle w:val="000000100000" w:firstRow="0" w:lastRow="0" w:firstColumn="0" w:lastColumn="0" w:oddVBand="0" w:evenVBand="0" w:oddHBand="1" w:evenHBand="0" w:firstRowFirstColumn="0" w:firstRowLastColumn="0" w:lastRowFirstColumn="0" w:lastRowLastColumn="0"/>
              <w:rPr>
                <w:szCs w:val="21"/>
              </w:rPr>
            </w:pPr>
          </w:p>
        </w:tc>
        <w:tc>
          <w:tcPr>
            <w:tcW w:w="1706" w:type="dxa"/>
          </w:tcPr>
          <w:p w:rsidR="00795A61" w:rsidRDefault="00F513B3" w:rsidP="0031033B">
            <w:pPr>
              <w:widowControl/>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XXXX</w:t>
            </w:r>
          </w:p>
        </w:tc>
      </w:tr>
      <w:tr w:rsidR="00795A61" w:rsidTr="0031033B">
        <w:tc>
          <w:tcPr>
            <w:cnfStyle w:val="001000000000" w:firstRow="0" w:lastRow="0" w:firstColumn="1" w:lastColumn="0" w:oddVBand="0" w:evenVBand="0" w:oddHBand="0" w:evenHBand="0" w:firstRowFirstColumn="0" w:firstRowLastColumn="0" w:lastRowFirstColumn="0" w:lastRowLastColumn="0"/>
            <w:tcW w:w="1705" w:type="dxa"/>
          </w:tcPr>
          <w:p w:rsidR="00795A61" w:rsidRDefault="00795A61" w:rsidP="0031033B">
            <w:pPr>
              <w:widowControl/>
              <w:jc w:val="left"/>
              <w:rPr>
                <w:szCs w:val="21"/>
              </w:rPr>
            </w:pPr>
          </w:p>
        </w:tc>
        <w:tc>
          <w:tcPr>
            <w:tcW w:w="1705" w:type="dxa"/>
          </w:tcPr>
          <w:p w:rsidR="00795A61" w:rsidRDefault="00795A61" w:rsidP="0031033B">
            <w:pPr>
              <w:widowControl/>
              <w:jc w:val="left"/>
              <w:cnfStyle w:val="000000000000" w:firstRow="0" w:lastRow="0" w:firstColumn="0" w:lastColumn="0" w:oddVBand="0" w:evenVBand="0" w:oddHBand="0" w:evenHBand="0" w:firstRowFirstColumn="0" w:firstRowLastColumn="0" w:lastRowFirstColumn="0" w:lastRowLastColumn="0"/>
              <w:rPr>
                <w:szCs w:val="21"/>
              </w:rPr>
            </w:pPr>
          </w:p>
        </w:tc>
        <w:tc>
          <w:tcPr>
            <w:tcW w:w="1706" w:type="dxa"/>
          </w:tcPr>
          <w:p w:rsidR="00795A61" w:rsidRDefault="00795A61" w:rsidP="0031033B">
            <w:pPr>
              <w:widowControl/>
              <w:jc w:val="left"/>
              <w:cnfStyle w:val="000000000000" w:firstRow="0" w:lastRow="0" w:firstColumn="0" w:lastColumn="0" w:oddVBand="0" w:evenVBand="0" w:oddHBand="0" w:evenHBand="0" w:firstRowFirstColumn="0" w:firstRowLastColumn="0" w:lastRowFirstColumn="0" w:lastRowLastColumn="0"/>
              <w:rPr>
                <w:szCs w:val="21"/>
              </w:rPr>
            </w:pPr>
          </w:p>
        </w:tc>
        <w:tc>
          <w:tcPr>
            <w:tcW w:w="1706" w:type="dxa"/>
          </w:tcPr>
          <w:p w:rsidR="00795A61" w:rsidRDefault="00795A61" w:rsidP="0031033B">
            <w:pPr>
              <w:widowControl/>
              <w:jc w:val="left"/>
              <w:cnfStyle w:val="000000000000" w:firstRow="0" w:lastRow="0" w:firstColumn="0" w:lastColumn="0" w:oddVBand="0" w:evenVBand="0" w:oddHBand="0" w:evenHBand="0" w:firstRowFirstColumn="0" w:firstRowLastColumn="0" w:lastRowFirstColumn="0" w:lastRowLastColumn="0"/>
              <w:rPr>
                <w:szCs w:val="21"/>
              </w:rPr>
            </w:pPr>
          </w:p>
        </w:tc>
        <w:tc>
          <w:tcPr>
            <w:tcW w:w="1706" w:type="dxa"/>
          </w:tcPr>
          <w:p w:rsidR="00795A61" w:rsidRDefault="00795A61" w:rsidP="0031033B">
            <w:pPr>
              <w:widowControl/>
              <w:jc w:val="left"/>
              <w:cnfStyle w:val="000000000000" w:firstRow="0" w:lastRow="0" w:firstColumn="0" w:lastColumn="0" w:oddVBand="0" w:evenVBand="0" w:oddHBand="0" w:evenHBand="0" w:firstRowFirstColumn="0" w:firstRowLastColumn="0" w:lastRowFirstColumn="0" w:lastRowLastColumn="0"/>
              <w:rPr>
                <w:szCs w:val="21"/>
              </w:rPr>
            </w:pPr>
          </w:p>
        </w:tc>
      </w:tr>
      <w:tr w:rsidR="00795A61" w:rsidTr="00310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795A61" w:rsidRDefault="00795A61" w:rsidP="0031033B">
            <w:pPr>
              <w:widowControl/>
              <w:jc w:val="left"/>
              <w:rPr>
                <w:szCs w:val="21"/>
              </w:rPr>
            </w:pPr>
          </w:p>
        </w:tc>
        <w:tc>
          <w:tcPr>
            <w:tcW w:w="1705" w:type="dxa"/>
          </w:tcPr>
          <w:p w:rsidR="00795A61" w:rsidRDefault="00795A61" w:rsidP="0031033B">
            <w:pPr>
              <w:widowControl/>
              <w:jc w:val="left"/>
              <w:cnfStyle w:val="000000100000" w:firstRow="0" w:lastRow="0" w:firstColumn="0" w:lastColumn="0" w:oddVBand="0" w:evenVBand="0" w:oddHBand="1" w:evenHBand="0" w:firstRowFirstColumn="0" w:firstRowLastColumn="0" w:lastRowFirstColumn="0" w:lastRowLastColumn="0"/>
              <w:rPr>
                <w:szCs w:val="21"/>
              </w:rPr>
            </w:pPr>
          </w:p>
        </w:tc>
        <w:tc>
          <w:tcPr>
            <w:tcW w:w="1706" w:type="dxa"/>
          </w:tcPr>
          <w:p w:rsidR="00795A61" w:rsidRDefault="00795A61" w:rsidP="0031033B">
            <w:pPr>
              <w:widowControl/>
              <w:jc w:val="left"/>
              <w:cnfStyle w:val="000000100000" w:firstRow="0" w:lastRow="0" w:firstColumn="0" w:lastColumn="0" w:oddVBand="0" w:evenVBand="0" w:oddHBand="1" w:evenHBand="0" w:firstRowFirstColumn="0" w:firstRowLastColumn="0" w:lastRowFirstColumn="0" w:lastRowLastColumn="0"/>
              <w:rPr>
                <w:szCs w:val="21"/>
              </w:rPr>
            </w:pPr>
          </w:p>
        </w:tc>
        <w:tc>
          <w:tcPr>
            <w:tcW w:w="1706" w:type="dxa"/>
          </w:tcPr>
          <w:p w:rsidR="00795A61" w:rsidRDefault="00795A61" w:rsidP="0031033B">
            <w:pPr>
              <w:widowControl/>
              <w:jc w:val="left"/>
              <w:cnfStyle w:val="000000100000" w:firstRow="0" w:lastRow="0" w:firstColumn="0" w:lastColumn="0" w:oddVBand="0" w:evenVBand="0" w:oddHBand="1" w:evenHBand="0" w:firstRowFirstColumn="0" w:firstRowLastColumn="0" w:lastRowFirstColumn="0" w:lastRowLastColumn="0"/>
              <w:rPr>
                <w:szCs w:val="21"/>
              </w:rPr>
            </w:pPr>
          </w:p>
        </w:tc>
        <w:tc>
          <w:tcPr>
            <w:tcW w:w="1706" w:type="dxa"/>
          </w:tcPr>
          <w:p w:rsidR="00795A61" w:rsidRDefault="00795A61" w:rsidP="0031033B">
            <w:pPr>
              <w:widowControl/>
              <w:jc w:val="left"/>
              <w:cnfStyle w:val="000000100000" w:firstRow="0" w:lastRow="0" w:firstColumn="0" w:lastColumn="0" w:oddVBand="0" w:evenVBand="0" w:oddHBand="1" w:evenHBand="0" w:firstRowFirstColumn="0" w:firstRowLastColumn="0" w:lastRowFirstColumn="0" w:lastRowLastColumn="0"/>
              <w:rPr>
                <w:szCs w:val="21"/>
              </w:rPr>
            </w:pPr>
          </w:p>
        </w:tc>
      </w:tr>
      <w:tr w:rsidR="00795A61" w:rsidTr="0031033B">
        <w:tc>
          <w:tcPr>
            <w:cnfStyle w:val="001000000000" w:firstRow="0" w:lastRow="0" w:firstColumn="1" w:lastColumn="0" w:oddVBand="0" w:evenVBand="0" w:oddHBand="0" w:evenHBand="0" w:firstRowFirstColumn="0" w:firstRowLastColumn="0" w:lastRowFirstColumn="0" w:lastRowLastColumn="0"/>
            <w:tcW w:w="1705" w:type="dxa"/>
          </w:tcPr>
          <w:p w:rsidR="00795A61" w:rsidRDefault="00795A61" w:rsidP="0031033B">
            <w:pPr>
              <w:widowControl/>
              <w:jc w:val="left"/>
              <w:rPr>
                <w:szCs w:val="21"/>
              </w:rPr>
            </w:pPr>
          </w:p>
        </w:tc>
        <w:tc>
          <w:tcPr>
            <w:tcW w:w="1705" w:type="dxa"/>
          </w:tcPr>
          <w:p w:rsidR="00795A61" w:rsidRDefault="00795A61" w:rsidP="0031033B">
            <w:pPr>
              <w:widowControl/>
              <w:jc w:val="left"/>
              <w:cnfStyle w:val="000000000000" w:firstRow="0" w:lastRow="0" w:firstColumn="0" w:lastColumn="0" w:oddVBand="0" w:evenVBand="0" w:oddHBand="0" w:evenHBand="0" w:firstRowFirstColumn="0" w:firstRowLastColumn="0" w:lastRowFirstColumn="0" w:lastRowLastColumn="0"/>
              <w:rPr>
                <w:szCs w:val="21"/>
              </w:rPr>
            </w:pPr>
          </w:p>
        </w:tc>
        <w:tc>
          <w:tcPr>
            <w:tcW w:w="1706" w:type="dxa"/>
          </w:tcPr>
          <w:p w:rsidR="00795A61" w:rsidRDefault="00795A61" w:rsidP="0031033B">
            <w:pPr>
              <w:widowControl/>
              <w:jc w:val="left"/>
              <w:cnfStyle w:val="000000000000" w:firstRow="0" w:lastRow="0" w:firstColumn="0" w:lastColumn="0" w:oddVBand="0" w:evenVBand="0" w:oddHBand="0" w:evenHBand="0" w:firstRowFirstColumn="0" w:firstRowLastColumn="0" w:lastRowFirstColumn="0" w:lastRowLastColumn="0"/>
              <w:rPr>
                <w:szCs w:val="21"/>
              </w:rPr>
            </w:pPr>
          </w:p>
        </w:tc>
        <w:tc>
          <w:tcPr>
            <w:tcW w:w="1706" w:type="dxa"/>
          </w:tcPr>
          <w:p w:rsidR="00795A61" w:rsidRDefault="00795A61" w:rsidP="0031033B">
            <w:pPr>
              <w:widowControl/>
              <w:jc w:val="left"/>
              <w:cnfStyle w:val="000000000000" w:firstRow="0" w:lastRow="0" w:firstColumn="0" w:lastColumn="0" w:oddVBand="0" w:evenVBand="0" w:oddHBand="0" w:evenHBand="0" w:firstRowFirstColumn="0" w:firstRowLastColumn="0" w:lastRowFirstColumn="0" w:lastRowLastColumn="0"/>
              <w:rPr>
                <w:szCs w:val="21"/>
              </w:rPr>
            </w:pPr>
          </w:p>
        </w:tc>
        <w:tc>
          <w:tcPr>
            <w:tcW w:w="1706" w:type="dxa"/>
          </w:tcPr>
          <w:p w:rsidR="00795A61" w:rsidRDefault="00795A61" w:rsidP="0031033B">
            <w:pPr>
              <w:widowControl/>
              <w:jc w:val="left"/>
              <w:cnfStyle w:val="000000000000" w:firstRow="0" w:lastRow="0" w:firstColumn="0" w:lastColumn="0" w:oddVBand="0" w:evenVBand="0" w:oddHBand="0" w:evenHBand="0" w:firstRowFirstColumn="0" w:firstRowLastColumn="0" w:lastRowFirstColumn="0" w:lastRowLastColumn="0"/>
              <w:rPr>
                <w:szCs w:val="21"/>
              </w:rPr>
            </w:pPr>
          </w:p>
        </w:tc>
      </w:tr>
      <w:tr w:rsidR="00795A61" w:rsidTr="00310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795A61" w:rsidRDefault="00795A61" w:rsidP="0031033B">
            <w:pPr>
              <w:widowControl/>
              <w:jc w:val="left"/>
              <w:rPr>
                <w:szCs w:val="21"/>
              </w:rPr>
            </w:pPr>
          </w:p>
        </w:tc>
        <w:tc>
          <w:tcPr>
            <w:tcW w:w="1705" w:type="dxa"/>
          </w:tcPr>
          <w:p w:rsidR="00795A61" w:rsidRDefault="00795A61" w:rsidP="0031033B">
            <w:pPr>
              <w:widowControl/>
              <w:jc w:val="left"/>
              <w:cnfStyle w:val="000000100000" w:firstRow="0" w:lastRow="0" w:firstColumn="0" w:lastColumn="0" w:oddVBand="0" w:evenVBand="0" w:oddHBand="1" w:evenHBand="0" w:firstRowFirstColumn="0" w:firstRowLastColumn="0" w:lastRowFirstColumn="0" w:lastRowLastColumn="0"/>
              <w:rPr>
                <w:szCs w:val="21"/>
              </w:rPr>
            </w:pPr>
          </w:p>
        </w:tc>
        <w:tc>
          <w:tcPr>
            <w:tcW w:w="1706" w:type="dxa"/>
          </w:tcPr>
          <w:p w:rsidR="00795A61" w:rsidRDefault="00795A61" w:rsidP="0031033B">
            <w:pPr>
              <w:widowControl/>
              <w:jc w:val="left"/>
              <w:cnfStyle w:val="000000100000" w:firstRow="0" w:lastRow="0" w:firstColumn="0" w:lastColumn="0" w:oddVBand="0" w:evenVBand="0" w:oddHBand="1" w:evenHBand="0" w:firstRowFirstColumn="0" w:firstRowLastColumn="0" w:lastRowFirstColumn="0" w:lastRowLastColumn="0"/>
              <w:rPr>
                <w:szCs w:val="21"/>
              </w:rPr>
            </w:pPr>
          </w:p>
        </w:tc>
        <w:tc>
          <w:tcPr>
            <w:tcW w:w="1706" w:type="dxa"/>
          </w:tcPr>
          <w:p w:rsidR="00795A61" w:rsidRDefault="00795A61" w:rsidP="0031033B">
            <w:pPr>
              <w:widowControl/>
              <w:jc w:val="left"/>
              <w:cnfStyle w:val="000000100000" w:firstRow="0" w:lastRow="0" w:firstColumn="0" w:lastColumn="0" w:oddVBand="0" w:evenVBand="0" w:oddHBand="1" w:evenHBand="0" w:firstRowFirstColumn="0" w:firstRowLastColumn="0" w:lastRowFirstColumn="0" w:lastRowLastColumn="0"/>
              <w:rPr>
                <w:szCs w:val="21"/>
              </w:rPr>
            </w:pPr>
          </w:p>
        </w:tc>
        <w:tc>
          <w:tcPr>
            <w:tcW w:w="1706" w:type="dxa"/>
          </w:tcPr>
          <w:p w:rsidR="00795A61" w:rsidRDefault="00795A61" w:rsidP="0031033B">
            <w:pPr>
              <w:widowControl/>
              <w:jc w:val="left"/>
              <w:cnfStyle w:val="000000100000" w:firstRow="0" w:lastRow="0" w:firstColumn="0" w:lastColumn="0" w:oddVBand="0" w:evenVBand="0" w:oddHBand="1" w:evenHBand="0" w:firstRowFirstColumn="0" w:firstRowLastColumn="0" w:lastRowFirstColumn="0" w:lastRowLastColumn="0"/>
              <w:rPr>
                <w:szCs w:val="21"/>
              </w:rPr>
            </w:pPr>
          </w:p>
        </w:tc>
      </w:tr>
      <w:tr w:rsidR="00795A61" w:rsidTr="0031033B">
        <w:tc>
          <w:tcPr>
            <w:cnfStyle w:val="001000000000" w:firstRow="0" w:lastRow="0" w:firstColumn="1" w:lastColumn="0" w:oddVBand="0" w:evenVBand="0" w:oddHBand="0" w:evenHBand="0" w:firstRowFirstColumn="0" w:firstRowLastColumn="0" w:lastRowFirstColumn="0" w:lastRowLastColumn="0"/>
            <w:tcW w:w="1705" w:type="dxa"/>
          </w:tcPr>
          <w:p w:rsidR="00795A61" w:rsidRDefault="00795A61" w:rsidP="0031033B">
            <w:pPr>
              <w:widowControl/>
              <w:jc w:val="left"/>
              <w:rPr>
                <w:szCs w:val="21"/>
              </w:rPr>
            </w:pPr>
          </w:p>
        </w:tc>
        <w:tc>
          <w:tcPr>
            <w:tcW w:w="1705" w:type="dxa"/>
          </w:tcPr>
          <w:p w:rsidR="00795A61" w:rsidRDefault="00795A61" w:rsidP="0031033B">
            <w:pPr>
              <w:widowControl/>
              <w:jc w:val="left"/>
              <w:cnfStyle w:val="000000000000" w:firstRow="0" w:lastRow="0" w:firstColumn="0" w:lastColumn="0" w:oddVBand="0" w:evenVBand="0" w:oddHBand="0" w:evenHBand="0" w:firstRowFirstColumn="0" w:firstRowLastColumn="0" w:lastRowFirstColumn="0" w:lastRowLastColumn="0"/>
              <w:rPr>
                <w:szCs w:val="21"/>
              </w:rPr>
            </w:pPr>
          </w:p>
        </w:tc>
        <w:tc>
          <w:tcPr>
            <w:tcW w:w="1706" w:type="dxa"/>
          </w:tcPr>
          <w:p w:rsidR="00795A61" w:rsidRDefault="00795A61" w:rsidP="0031033B">
            <w:pPr>
              <w:widowControl/>
              <w:jc w:val="left"/>
              <w:cnfStyle w:val="000000000000" w:firstRow="0" w:lastRow="0" w:firstColumn="0" w:lastColumn="0" w:oddVBand="0" w:evenVBand="0" w:oddHBand="0" w:evenHBand="0" w:firstRowFirstColumn="0" w:firstRowLastColumn="0" w:lastRowFirstColumn="0" w:lastRowLastColumn="0"/>
              <w:rPr>
                <w:szCs w:val="21"/>
              </w:rPr>
            </w:pPr>
          </w:p>
        </w:tc>
        <w:tc>
          <w:tcPr>
            <w:tcW w:w="1706" w:type="dxa"/>
          </w:tcPr>
          <w:p w:rsidR="00795A61" w:rsidRDefault="00795A61" w:rsidP="0031033B">
            <w:pPr>
              <w:widowControl/>
              <w:jc w:val="left"/>
              <w:cnfStyle w:val="000000000000" w:firstRow="0" w:lastRow="0" w:firstColumn="0" w:lastColumn="0" w:oddVBand="0" w:evenVBand="0" w:oddHBand="0" w:evenHBand="0" w:firstRowFirstColumn="0" w:firstRowLastColumn="0" w:lastRowFirstColumn="0" w:lastRowLastColumn="0"/>
              <w:rPr>
                <w:szCs w:val="21"/>
              </w:rPr>
            </w:pPr>
          </w:p>
        </w:tc>
        <w:tc>
          <w:tcPr>
            <w:tcW w:w="1706" w:type="dxa"/>
          </w:tcPr>
          <w:p w:rsidR="00795A61" w:rsidRDefault="00795A61" w:rsidP="0031033B">
            <w:pPr>
              <w:widowControl/>
              <w:jc w:val="left"/>
              <w:cnfStyle w:val="000000000000" w:firstRow="0" w:lastRow="0" w:firstColumn="0" w:lastColumn="0" w:oddVBand="0" w:evenVBand="0" w:oddHBand="0" w:evenHBand="0" w:firstRowFirstColumn="0" w:firstRowLastColumn="0" w:lastRowFirstColumn="0" w:lastRowLastColumn="0"/>
              <w:rPr>
                <w:szCs w:val="21"/>
              </w:rPr>
            </w:pPr>
          </w:p>
        </w:tc>
      </w:tr>
    </w:tbl>
    <w:p w:rsidR="003031BF" w:rsidRDefault="003031BF"/>
    <w:p w:rsidR="00BB5CE8" w:rsidRDefault="00BB5CE8"/>
    <w:p w:rsidR="00A46A5C" w:rsidRDefault="00A46A5C"/>
    <w:p w:rsidR="00A46A5C" w:rsidRDefault="00A46A5C"/>
    <w:p w:rsidR="00A46A5C" w:rsidRDefault="00A46A5C"/>
    <w:p w:rsidR="00A46A5C" w:rsidRDefault="00A46A5C">
      <w:pPr>
        <w:sectPr w:rsidR="00A46A5C" w:rsidSect="00F60A1D">
          <w:headerReference w:type="default" r:id="rId10"/>
          <w:footerReference w:type="default" r:id="rId11"/>
          <w:pgSz w:w="11906" w:h="16838"/>
          <w:pgMar w:top="1440" w:right="1800" w:bottom="1440" w:left="1800" w:header="851" w:footer="992" w:gutter="0"/>
          <w:cols w:space="425"/>
          <w:docGrid w:type="lines" w:linePitch="312"/>
        </w:sectPr>
      </w:pPr>
    </w:p>
    <w:bookmarkStart w:id="0" w:name="_Toc382293718" w:displacedByCustomXml="next"/>
    <w:sdt>
      <w:sdtPr>
        <w:rPr>
          <w:rFonts w:asciiTheme="minorHAnsi" w:eastAsiaTheme="minorEastAsia" w:hAnsiTheme="minorHAnsi" w:cstheme="minorBidi"/>
          <w:b w:val="0"/>
          <w:bCs w:val="0"/>
          <w:color w:val="auto"/>
          <w:kern w:val="2"/>
          <w:sz w:val="21"/>
          <w:szCs w:val="22"/>
          <w:lang w:val="zh-CN"/>
        </w:rPr>
        <w:id w:val="1864397256"/>
        <w:docPartObj>
          <w:docPartGallery w:val="Table of Contents"/>
          <w:docPartUnique/>
        </w:docPartObj>
      </w:sdtPr>
      <w:sdtEndPr/>
      <w:sdtContent>
        <w:p w:rsidR="007A595E" w:rsidRPr="008F7341" w:rsidRDefault="007A595E" w:rsidP="00655BE9">
          <w:pPr>
            <w:pStyle w:val="TOC"/>
            <w:pageBreakBefore/>
            <w:spacing w:afterLines="100" w:after="312"/>
            <w:jc w:val="center"/>
            <w:outlineLvl w:val="0"/>
            <w:rPr>
              <w:rStyle w:val="KChar"/>
            </w:rPr>
          </w:pPr>
          <w:r w:rsidRPr="008F7341">
            <w:rPr>
              <w:rStyle w:val="KChar"/>
            </w:rPr>
            <w:t>目录</w:t>
          </w:r>
          <w:bookmarkEnd w:id="0"/>
        </w:p>
        <w:p w:rsidR="00655BE9" w:rsidRDefault="007A595E">
          <w:pPr>
            <w:pStyle w:val="10"/>
            <w:tabs>
              <w:tab w:val="right" w:leader="dot" w:pos="8296"/>
            </w:tabs>
            <w:rPr>
              <w:noProof/>
            </w:rPr>
          </w:pPr>
          <w:r>
            <w:fldChar w:fldCharType="begin"/>
          </w:r>
          <w:r>
            <w:instrText xml:space="preserve"> TOC \o "1-3" \h \z \u </w:instrText>
          </w:r>
          <w:r>
            <w:fldChar w:fldCharType="separate"/>
          </w:r>
          <w:hyperlink w:anchor="_Toc382293718" w:history="1">
            <w:r w:rsidR="00655BE9" w:rsidRPr="001873EB">
              <w:rPr>
                <w:rStyle w:val="a6"/>
                <w:rFonts w:ascii="黑体" w:eastAsia="黑体" w:hAnsi="黑体" w:cs="Times New Roman" w:hint="eastAsia"/>
                <w:noProof/>
                <w:kern w:val="36"/>
              </w:rPr>
              <w:t>目录</w:t>
            </w:r>
            <w:r w:rsidR="00655BE9">
              <w:rPr>
                <w:noProof/>
                <w:webHidden/>
              </w:rPr>
              <w:tab/>
            </w:r>
            <w:r w:rsidR="00655BE9">
              <w:rPr>
                <w:noProof/>
                <w:webHidden/>
              </w:rPr>
              <w:fldChar w:fldCharType="begin"/>
            </w:r>
            <w:r w:rsidR="00655BE9">
              <w:rPr>
                <w:noProof/>
                <w:webHidden/>
              </w:rPr>
              <w:instrText xml:space="preserve"> PAGEREF _Toc382293718 \h </w:instrText>
            </w:r>
            <w:r w:rsidR="00655BE9">
              <w:rPr>
                <w:noProof/>
                <w:webHidden/>
              </w:rPr>
            </w:r>
            <w:r w:rsidR="00655BE9">
              <w:rPr>
                <w:noProof/>
                <w:webHidden/>
              </w:rPr>
              <w:fldChar w:fldCharType="separate"/>
            </w:r>
            <w:r w:rsidR="00655BE9">
              <w:rPr>
                <w:noProof/>
                <w:webHidden/>
              </w:rPr>
              <w:t>I</w:t>
            </w:r>
            <w:r w:rsidR="00655BE9">
              <w:rPr>
                <w:noProof/>
                <w:webHidden/>
              </w:rPr>
              <w:fldChar w:fldCharType="end"/>
            </w:r>
          </w:hyperlink>
        </w:p>
        <w:p w:rsidR="00655BE9" w:rsidRDefault="00655BE9">
          <w:pPr>
            <w:pStyle w:val="10"/>
            <w:tabs>
              <w:tab w:val="right" w:leader="dot" w:pos="8296"/>
            </w:tabs>
            <w:rPr>
              <w:noProof/>
            </w:rPr>
          </w:pPr>
          <w:hyperlink w:anchor="_Toc382293719" w:history="1">
            <w:r w:rsidRPr="001873EB">
              <w:rPr>
                <w:rStyle w:val="a6"/>
                <w:rFonts w:hint="eastAsia"/>
                <w:noProof/>
              </w:rPr>
              <w:t>一、引言</w:t>
            </w:r>
            <w:r>
              <w:rPr>
                <w:noProof/>
                <w:webHidden/>
              </w:rPr>
              <w:tab/>
            </w:r>
            <w:r>
              <w:rPr>
                <w:noProof/>
                <w:webHidden/>
              </w:rPr>
              <w:fldChar w:fldCharType="begin"/>
            </w:r>
            <w:r>
              <w:rPr>
                <w:noProof/>
                <w:webHidden/>
              </w:rPr>
              <w:instrText xml:space="preserve"> PAGEREF _Toc382293719 \h </w:instrText>
            </w:r>
            <w:r>
              <w:rPr>
                <w:noProof/>
                <w:webHidden/>
              </w:rPr>
            </w:r>
            <w:r>
              <w:rPr>
                <w:noProof/>
                <w:webHidden/>
              </w:rPr>
              <w:fldChar w:fldCharType="separate"/>
            </w:r>
            <w:r>
              <w:rPr>
                <w:noProof/>
                <w:webHidden/>
              </w:rPr>
              <w:t>1</w:t>
            </w:r>
            <w:r>
              <w:rPr>
                <w:noProof/>
                <w:webHidden/>
              </w:rPr>
              <w:fldChar w:fldCharType="end"/>
            </w:r>
          </w:hyperlink>
        </w:p>
        <w:p w:rsidR="00655BE9" w:rsidRDefault="00655BE9">
          <w:pPr>
            <w:pStyle w:val="20"/>
            <w:tabs>
              <w:tab w:val="right" w:leader="dot" w:pos="8296"/>
            </w:tabs>
            <w:rPr>
              <w:noProof/>
            </w:rPr>
          </w:pPr>
          <w:hyperlink w:anchor="_Toc382293720" w:history="1">
            <w:r w:rsidRPr="001873EB">
              <w:rPr>
                <w:rStyle w:val="a6"/>
                <w:noProof/>
              </w:rPr>
              <w:t>1.1</w:t>
            </w:r>
            <w:r w:rsidRPr="001873EB">
              <w:rPr>
                <w:rStyle w:val="a6"/>
                <w:rFonts w:hint="eastAsia"/>
                <w:noProof/>
              </w:rPr>
              <w:t>编写目的</w:t>
            </w:r>
            <w:r>
              <w:rPr>
                <w:noProof/>
                <w:webHidden/>
              </w:rPr>
              <w:tab/>
            </w:r>
            <w:r>
              <w:rPr>
                <w:noProof/>
                <w:webHidden/>
              </w:rPr>
              <w:fldChar w:fldCharType="begin"/>
            </w:r>
            <w:r>
              <w:rPr>
                <w:noProof/>
                <w:webHidden/>
              </w:rPr>
              <w:instrText xml:space="preserve"> PAGEREF _Toc382293720 \h </w:instrText>
            </w:r>
            <w:r>
              <w:rPr>
                <w:noProof/>
                <w:webHidden/>
              </w:rPr>
            </w:r>
            <w:r>
              <w:rPr>
                <w:noProof/>
                <w:webHidden/>
              </w:rPr>
              <w:fldChar w:fldCharType="separate"/>
            </w:r>
            <w:r>
              <w:rPr>
                <w:noProof/>
                <w:webHidden/>
              </w:rPr>
              <w:t>1</w:t>
            </w:r>
            <w:r>
              <w:rPr>
                <w:noProof/>
                <w:webHidden/>
              </w:rPr>
              <w:fldChar w:fldCharType="end"/>
            </w:r>
          </w:hyperlink>
        </w:p>
        <w:p w:rsidR="00655BE9" w:rsidRDefault="00655BE9">
          <w:pPr>
            <w:pStyle w:val="20"/>
            <w:tabs>
              <w:tab w:val="right" w:leader="dot" w:pos="8296"/>
            </w:tabs>
            <w:rPr>
              <w:noProof/>
            </w:rPr>
          </w:pPr>
          <w:hyperlink w:anchor="_Toc382293721" w:history="1">
            <w:r w:rsidRPr="001873EB">
              <w:rPr>
                <w:rStyle w:val="a6"/>
                <w:noProof/>
              </w:rPr>
              <w:t>1.2</w:t>
            </w:r>
            <w:r w:rsidRPr="001873EB">
              <w:rPr>
                <w:rStyle w:val="a6"/>
                <w:rFonts w:hint="eastAsia"/>
                <w:noProof/>
              </w:rPr>
              <w:t>背景</w:t>
            </w:r>
            <w:r>
              <w:rPr>
                <w:noProof/>
                <w:webHidden/>
              </w:rPr>
              <w:tab/>
            </w:r>
            <w:r>
              <w:rPr>
                <w:noProof/>
                <w:webHidden/>
              </w:rPr>
              <w:fldChar w:fldCharType="begin"/>
            </w:r>
            <w:r>
              <w:rPr>
                <w:noProof/>
                <w:webHidden/>
              </w:rPr>
              <w:instrText xml:space="preserve"> PAGEREF _Toc382293721 \h </w:instrText>
            </w:r>
            <w:r>
              <w:rPr>
                <w:noProof/>
                <w:webHidden/>
              </w:rPr>
            </w:r>
            <w:r>
              <w:rPr>
                <w:noProof/>
                <w:webHidden/>
              </w:rPr>
              <w:fldChar w:fldCharType="separate"/>
            </w:r>
            <w:r>
              <w:rPr>
                <w:noProof/>
                <w:webHidden/>
              </w:rPr>
              <w:t>1</w:t>
            </w:r>
            <w:r>
              <w:rPr>
                <w:noProof/>
                <w:webHidden/>
              </w:rPr>
              <w:fldChar w:fldCharType="end"/>
            </w:r>
          </w:hyperlink>
        </w:p>
        <w:p w:rsidR="00655BE9" w:rsidRDefault="00655BE9">
          <w:pPr>
            <w:pStyle w:val="20"/>
            <w:tabs>
              <w:tab w:val="right" w:leader="dot" w:pos="8296"/>
            </w:tabs>
            <w:rPr>
              <w:noProof/>
            </w:rPr>
          </w:pPr>
          <w:hyperlink w:anchor="_Toc382293722" w:history="1">
            <w:r w:rsidRPr="001873EB">
              <w:rPr>
                <w:rStyle w:val="a6"/>
                <w:noProof/>
              </w:rPr>
              <w:t>1.3</w:t>
            </w:r>
            <w:r w:rsidRPr="001873EB">
              <w:rPr>
                <w:rStyle w:val="a6"/>
                <w:rFonts w:hint="eastAsia"/>
                <w:noProof/>
              </w:rPr>
              <w:t>定义</w:t>
            </w:r>
            <w:r>
              <w:rPr>
                <w:noProof/>
                <w:webHidden/>
              </w:rPr>
              <w:tab/>
            </w:r>
            <w:r>
              <w:rPr>
                <w:noProof/>
                <w:webHidden/>
              </w:rPr>
              <w:fldChar w:fldCharType="begin"/>
            </w:r>
            <w:r>
              <w:rPr>
                <w:noProof/>
                <w:webHidden/>
              </w:rPr>
              <w:instrText xml:space="preserve"> PAGEREF _Toc382293722 \h </w:instrText>
            </w:r>
            <w:r>
              <w:rPr>
                <w:noProof/>
                <w:webHidden/>
              </w:rPr>
            </w:r>
            <w:r>
              <w:rPr>
                <w:noProof/>
                <w:webHidden/>
              </w:rPr>
              <w:fldChar w:fldCharType="separate"/>
            </w:r>
            <w:r>
              <w:rPr>
                <w:noProof/>
                <w:webHidden/>
              </w:rPr>
              <w:t>1</w:t>
            </w:r>
            <w:r>
              <w:rPr>
                <w:noProof/>
                <w:webHidden/>
              </w:rPr>
              <w:fldChar w:fldCharType="end"/>
            </w:r>
          </w:hyperlink>
        </w:p>
        <w:p w:rsidR="00655BE9" w:rsidRDefault="00655BE9">
          <w:pPr>
            <w:pStyle w:val="20"/>
            <w:tabs>
              <w:tab w:val="right" w:leader="dot" w:pos="8296"/>
            </w:tabs>
            <w:rPr>
              <w:noProof/>
            </w:rPr>
          </w:pPr>
          <w:hyperlink w:anchor="_Toc382293723" w:history="1">
            <w:r w:rsidRPr="001873EB">
              <w:rPr>
                <w:rStyle w:val="a6"/>
                <w:noProof/>
              </w:rPr>
              <w:t>1.4</w:t>
            </w:r>
            <w:r w:rsidRPr="001873EB">
              <w:rPr>
                <w:rStyle w:val="a6"/>
                <w:rFonts w:hint="eastAsia"/>
                <w:noProof/>
              </w:rPr>
              <w:t>参考资料</w:t>
            </w:r>
            <w:r>
              <w:rPr>
                <w:noProof/>
                <w:webHidden/>
              </w:rPr>
              <w:tab/>
            </w:r>
            <w:r>
              <w:rPr>
                <w:noProof/>
                <w:webHidden/>
              </w:rPr>
              <w:fldChar w:fldCharType="begin"/>
            </w:r>
            <w:r>
              <w:rPr>
                <w:noProof/>
                <w:webHidden/>
              </w:rPr>
              <w:instrText xml:space="preserve"> PAGEREF _Toc382293723 \h </w:instrText>
            </w:r>
            <w:r>
              <w:rPr>
                <w:noProof/>
                <w:webHidden/>
              </w:rPr>
            </w:r>
            <w:r>
              <w:rPr>
                <w:noProof/>
                <w:webHidden/>
              </w:rPr>
              <w:fldChar w:fldCharType="separate"/>
            </w:r>
            <w:r>
              <w:rPr>
                <w:noProof/>
                <w:webHidden/>
              </w:rPr>
              <w:t>1</w:t>
            </w:r>
            <w:r>
              <w:rPr>
                <w:noProof/>
                <w:webHidden/>
              </w:rPr>
              <w:fldChar w:fldCharType="end"/>
            </w:r>
          </w:hyperlink>
        </w:p>
        <w:p w:rsidR="00655BE9" w:rsidRDefault="00655BE9">
          <w:pPr>
            <w:pStyle w:val="10"/>
            <w:tabs>
              <w:tab w:val="right" w:leader="dot" w:pos="8296"/>
            </w:tabs>
            <w:rPr>
              <w:noProof/>
            </w:rPr>
          </w:pPr>
          <w:hyperlink w:anchor="_Toc382293724" w:history="1">
            <w:r w:rsidRPr="001873EB">
              <w:rPr>
                <w:rStyle w:val="a6"/>
                <w:rFonts w:hint="eastAsia"/>
                <w:noProof/>
              </w:rPr>
              <w:t>二、可行性研究的前提</w:t>
            </w:r>
            <w:r>
              <w:rPr>
                <w:noProof/>
                <w:webHidden/>
              </w:rPr>
              <w:tab/>
            </w:r>
            <w:r>
              <w:rPr>
                <w:noProof/>
                <w:webHidden/>
              </w:rPr>
              <w:fldChar w:fldCharType="begin"/>
            </w:r>
            <w:r>
              <w:rPr>
                <w:noProof/>
                <w:webHidden/>
              </w:rPr>
              <w:instrText xml:space="preserve"> PAGEREF _Toc382293724 \h </w:instrText>
            </w:r>
            <w:r>
              <w:rPr>
                <w:noProof/>
                <w:webHidden/>
              </w:rPr>
            </w:r>
            <w:r>
              <w:rPr>
                <w:noProof/>
                <w:webHidden/>
              </w:rPr>
              <w:fldChar w:fldCharType="separate"/>
            </w:r>
            <w:r>
              <w:rPr>
                <w:noProof/>
                <w:webHidden/>
              </w:rPr>
              <w:t>2</w:t>
            </w:r>
            <w:r>
              <w:rPr>
                <w:noProof/>
                <w:webHidden/>
              </w:rPr>
              <w:fldChar w:fldCharType="end"/>
            </w:r>
          </w:hyperlink>
        </w:p>
        <w:p w:rsidR="00655BE9" w:rsidRDefault="00655BE9">
          <w:pPr>
            <w:pStyle w:val="20"/>
            <w:tabs>
              <w:tab w:val="right" w:leader="dot" w:pos="8296"/>
            </w:tabs>
            <w:rPr>
              <w:noProof/>
            </w:rPr>
          </w:pPr>
          <w:hyperlink w:anchor="_Toc382293725" w:history="1">
            <w:r w:rsidRPr="001873EB">
              <w:rPr>
                <w:rStyle w:val="a6"/>
                <w:noProof/>
              </w:rPr>
              <w:t>2.1</w:t>
            </w:r>
            <w:r w:rsidRPr="001873EB">
              <w:rPr>
                <w:rStyle w:val="a6"/>
                <w:rFonts w:hint="eastAsia"/>
                <w:noProof/>
              </w:rPr>
              <w:t>要求</w:t>
            </w:r>
            <w:r>
              <w:rPr>
                <w:noProof/>
                <w:webHidden/>
              </w:rPr>
              <w:tab/>
            </w:r>
            <w:r>
              <w:rPr>
                <w:noProof/>
                <w:webHidden/>
              </w:rPr>
              <w:fldChar w:fldCharType="begin"/>
            </w:r>
            <w:r>
              <w:rPr>
                <w:noProof/>
                <w:webHidden/>
              </w:rPr>
              <w:instrText xml:space="preserve"> PAGEREF _Toc382293725 \h </w:instrText>
            </w:r>
            <w:r>
              <w:rPr>
                <w:noProof/>
                <w:webHidden/>
              </w:rPr>
            </w:r>
            <w:r>
              <w:rPr>
                <w:noProof/>
                <w:webHidden/>
              </w:rPr>
              <w:fldChar w:fldCharType="separate"/>
            </w:r>
            <w:r>
              <w:rPr>
                <w:noProof/>
                <w:webHidden/>
              </w:rPr>
              <w:t>2</w:t>
            </w:r>
            <w:r>
              <w:rPr>
                <w:noProof/>
                <w:webHidden/>
              </w:rPr>
              <w:fldChar w:fldCharType="end"/>
            </w:r>
          </w:hyperlink>
        </w:p>
        <w:p w:rsidR="00655BE9" w:rsidRDefault="00655BE9">
          <w:pPr>
            <w:pStyle w:val="30"/>
            <w:tabs>
              <w:tab w:val="right" w:leader="dot" w:pos="8296"/>
            </w:tabs>
            <w:rPr>
              <w:noProof/>
            </w:rPr>
          </w:pPr>
          <w:hyperlink w:anchor="_Toc382293726" w:history="1">
            <w:r w:rsidRPr="001873EB">
              <w:rPr>
                <w:rStyle w:val="a6"/>
                <w:noProof/>
              </w:rPr>
              <w:t>2.1.1</w:t>
            </w:r>
            <w:r w:rsidRPr="001873EB">
              <w:rPr>
                <w:rStyle w:val="a6"/>
                <w:rFonts w:hint="eastAsia"/>
                <w:noProof/>
              </w:rPr>
              <w:t>功能要求</w:t>
            </w:r>
            <w:r>
              <w:rPr>
                <w:noProof/>
                <w:webHidden/>
              </w:rPr>
              <w:tab/>
            </w:r>
            <w:r>
              <w:rPr>
                <w:noProof/>
                <w:webHidden/>
              </w:rPr>
              <w:fldChar w:fldCharType="begin"/>
            </w:r>
            <w:r>
              <w:rPr>
                <w:noProof/>
                <w:webHidden/>
              </w:rPr>
              <w:instrText xml:space="preserve"> PAGEREF _Toc382293726 \h </w:instrText>
            </w:r>
            <w:r>
              <w:rPr>
                <w:noProof/>
                <w:webHidden/>
              </w:rPr>
            </w:r>
            <w:r>
              <w:rPr>
                <w:noProof/>
                <w:webHidden/>
              </w:rPr>
              <w:fldChar w:fldCharType="separate"/>
            </w:r>
            <w:r>
              <w:rPr>
                <w:noProof/>
                <w:webHidden/>
              </w:rPr>
              <w:t>2</w:t>
            </w:r>
            <w:r>
              <w:rPr>
                <w:noProof/>
                <w:webHidden/>
              </w:rPr>
              <w:fldChar w:fldCharType="end"/>
            </w:r>
          </w:hyperlink>
        </w:p>
        <w:p w:rsidR="00655BE9" w:rsidRDefault="00655BE9">
          <w:pPr>
            <w:pStyle w:val="30"/>
            <w:tabs>
              <w:tab w:val="right" w:leader="dot" w:pos="8296"/>
            </w:tabs>
            <w:rPr>
              <w:noProof/>
            </w:rPr>
          </w:pPr>
          <w:hyperlink w:anchor="_Toc382293727" w:history="1">
            <w:r w:rsidRPr="001873EB">
              <w:rPr>
                <w:rStyle w:val="a6"/>
                <w:noProof/>
              </w:rPr>
              <w:t>2.1.2</w:t>
            </w:r>
            <w:r w:rsidRPr="001873EB">
              <w:rPr>
                <w:rStyle w:val="a6"/>
                <w:rFonts w:hint="eastAsia"/>
                <w:noProof/>
              </w:rPr>
              <w:t>性能要求</w:t>
            </w:r>
            <w:r>
              <w:rPr>
                <w:noProof/>
                <w:webHidden/>
              </w:rPr>
              <w:tab/>
            </w:r>
            <w:r>
              <w:rPr>
                <w:noProof/>
                <w:webHidden/>
              </w:rPr>
              <w:fldChar w:fldCharType="begin"/>
            </w:r>
            <w:r>
              <w:rPr>
                <w:noProof/>
                <w:webHidden/>
              </w:rPr>
              <w:instrText xml:space="preserve"> PAGEREF _Toc382293727 \h </w:instrText>
            </w:r>
            <w:r>
              <w:rPr>
                <w:noProof/>
                <w:webHidden/>
              </w:rPr>
            </w:r>
            <w:r>
              <w:rPr>
                <w:noProof/>
                <w:webHidden/>
              </w:rPr>
              <w:fldChar w:fldCharType="separate"/>
            </w:r>
            <w:r>
              <w:rPr>
                <w:noProof/>
                <w:webHidden/>
              </w:rPr>
              <w:t>2</w:t>
            </w:r>
            <w:r>
              <w:rPr>
                <w:noProof/>
                <w:webHidden/>
              </w:rPr>
              <w:fldChar w:fldCharType="end"/>
            </w:r>
          </w:hyperlink>
        </w:p>
        <w:p w:rsidR="00655BE9" w:rsidRDefault="00655BE9">
          <w:pPr>
            <w:pStyle w:val="30"/>
            <w:tabs>
              <w:tab w:val="right" w:leader="dot" w:pos="8296"/>
            </w:tabs>
            <w:rPr>
              <w:noProof/>
            </w:rPr>
          </w:pPr>
          <w:hyperlink w:anchor="_Toc382293728" w:history="1">
            <w:r w:rsidRPr="001873EB">
              <w:rPr>
                <w:rStyle w:val="a6"/>
                <w:noProof/>
              </w:rPr>
              <w:t>2.1.3</w:t>
            </w:r>
            <w:r w:rsidRPr="001873EB">
              <w:rPr>
                <w:rStyle w:val="a6"/>
                <w:rFonts w:hint="eastAsia"/>
                <w:noProof/>
              </w:rPr>
              <w:t>输入输出要求</w:t>
            </w:r>
            <w:r>
              <w:rPr>
                <w:noProof/>
                <w:webHidden/>
              </w:rPr>
              <w:tab/>
            </w:r>
            <w:r>
              <w:rPr>
                <w:noProof/>
                <w:webHidden/>
              </w:rPr>
              <w:fldChar w:fldCharType="begin"/>
            </w:r>
            <w:r>
              <w:rPr>
                <w:noProof/>
                <w:webHidden/>
              </w:rPr>
              <w:instrText xml:space="preserve"> PAGEREF _Toc382293728 \h </w:instrText>
            </w:r>
            <w:r>
              <w:rPr>
                <w:noProof/>
                <w:webHidden/>
              </w:rPr>
            </w:r>
            <w:r>
              <w:rPr>
                <w:noProof/>
                <w:webHidden/>
              </w:rPr>
              <w:fldChar w:fldCharType="separate"/>
            </w:r>
            <w:r>
              <w:rPr>
                <w:noProof/>
                <w:webHidden/>
              </w:rPr>
              <w:t>2</w:t>
            </w:r>
            <w:r>
              <w:rPr>
                <w:noProof/>
                <w:webHidden/>
              </w:rPr>
              <w:fldChar w:fldCharType="end"/>
            </w:r>
          </w:hyperlink>
        </w:p>
        <w:p w:rsidR="00655BE9" w:rsidRDefault="00655BE9">
          <w:pPr>
            <w:pStyle w:val="30"/>
            <w:tabs>
              <w:tab w:val="right" w:leader="dot" w:pos="8296"/>
            </w:tabs>
            <w:rPr>
              <w:noProof/>
            </w:rPr>
          </w:pPr>
          <w:hyperlink w:anchor="_Toc382293729" w:history="1">
            <w:r w:rsidRPr="001873EB">
              <w:rPr>
                <w:rStyle w:val="a6"/>
                <w:noProof/>
              </w:rPr>
              <w:t>2.1.4</w:t>
            </w:r>
            <w:r w:rsidRPr="001873EB">
              <w:rPr>
                <w:rStyle w:val="a6"/>
                <w:rFonts w:hint="eastAsia"/>
                <w:noProof/>
              </w:rPr>
              <w:t>可靠性和安全性要求</w:t>
            </w:r>
            <w:r>
              <w:rPr>
                <w:noProof/>
                <w:webHidden/>
              </w:rPr>
              <w:tab/>
            </w:r>
            <w:r>
              <w:rPr>
                <w:noProof/>
                <w:webHidden/>
              </w:rPr>
              <w:fldChar w:fldCharType="begin"/>
            </w:r>
            <w:r>
              <w:rPr>
                <w:noProof/>
                <w:webHidden/>
              </w:rPr>
              <w:instrText xml:space="preserve"> PAGEREF _Toc382293729 \h </w:instrText>
            </w:r>
            <w:r>
              <w:rPr>
                <w:noProof/>
                <w:webHidden/>
              </w:rPr>
            </w:r>
            <w:r>
              <w:rPr>
                <w:noProof/>
                <w:webHidden/>
              </w:rPr>
              <w:fldChar w:fldCharType="separate"/>
            </w:r>
            <w:r>
              <w:rPr>
                <w:noProof/>
                <w:webHidden/>
              </w:rPr>
              <w:t>2</w:t>
            </w:r>
            <w:r>
              <w:rPr>
                <w:noProof/>
                <w:webHidden/>
              </w:rPr>
              <w:fldChar w:fldCharType="end"/>
            </w:r>
          </w:hyperlink>
        </w:p>
        <w:p w:rsidR="00655BE9" w:rsidRDefault="00655BE9">
          <w:pPr>
            <w:pStyle w:val="30"/>
            <w:tabs>
              <w:tab w:val="right" w:leader="dot" w:pos="8296"/>
            </w:tabs>
            <w:rPr>
              <w:noProof/>
            </w:rPr>
          </w:pPr>
          <w:hyperlink w:anchor="_Toc382293730" w:history="1">
            <w:r w:rsidRPr="001873EB">
              <w:rPr>
                <w:rStyle w:val="a6"/>
                <w:noProof/>
              </w:rPr>
              <w:t>2.1.5</w:t>
            </w:r>
            <w:r w:rsidRPr="001873EB">
              <w:rPr>
                <w:rStyle w:val="a6"/>
                <w:rFonts w:hint="eastAsia"/>
                <w:noProof/>
              </w:rPr>
              <w:t>完成期限的要求</w:t>
            </w:r>
            <w:r>
              <w:rPr>
                <w:noProof/>
                <w:webHidden/>
              </w:rPr>
              <w:tab/>
            </w:r>
            <w:r>
              <w:rPr>
                <w:noProof/>
                <w:webHidden/>
              </w:rPr>
              <w:fldChar w:fldCharType="begin"/>
            </w:r>
            <w:r>
              <w:rPr>
                <w:noProof/>
                <w:webHidden/>
              </w:rPr>
              <w:instrText xml:space="preserve"> PAGEREF _Toc382293730 \h </w:instrText>
            </w:r>
            <w:r>
              <w:rPr>
                <w:noProof/>
                <w:webHidden/>
              </w:rPr>
            </w:r>
            <w:r>
              <w:rPr>
                <w:noProof/>
                <w:webHidden/>
              </w:rPr>
              <w:fldChar w:fldCharType="separate"/>
            </w:r>
            <w:r>
              <w:rPr>
                <w:noProof/>
                <w:webHidden/>
              </w:rPr>
              <w:t>2</w:t>
            </w:r>
            <w:r>
              <w:rPr>
                <w:noProof/>
                <w:webHidden/>
              </w:rPr>
              <w:fldChar w:fldCharType="end"/>
            </w:r>
          </w:hyperlink>
        </w:p>
        <w:p w:rsidR="00655BE9" w:rsidRDefault="00655BE9">
          <w:pPr>
            <w:pStyle w:val="30"/>
            <w:tabs>
              <w:tab w:val="right" w:leader="dot" w:pos="8296"/>
            </w:tabs>
            <w:rPr>
              <w:noProof/>
            </w:rPr>
          </w:pPr>
          <w:hyperlink w:anchor="_Toc382293731" w:history="1">
            <w:r w:rsidRPr="001873EB">
              <w:rPr>
                <w:rStyle w:val="a6"/>
                <w:noProof/>
              </w:rPr>
              <w:t xml:space="preserve">2.1.6 </w:t>
            </w:r>
            <w:r w:rsidRPr="001873EB">
              <w:rPr>
                <w:rStyle w:val="a6"/>
                <w:rFonts w:hint="eastAsia"/>
                <w:noProof/>
              </w:rPr>
              <w:t>处理流程和数据流</w:t>
            </w:r>
            <w:bookmarkStart w:id="1" w:name="_GoBack"/>
            <w:bookmarkEnd w:id="1"/>
            <w:r w:rsidRPr="001873EB">
              <w:rPr>
                <w:rStyle w:val="a6"/>
                <w:rFonts w:hint="eastAsia"/>
                <w:noProof/>
              </w:rPr>
              <w:t>程</w:t>
            </w:r>
            <w:r>
              <w:rPr>
                <w:noProof/>
                <w:webHidden/>
              </w:rPr>
              <w:tab/>
            </w:r>
            <w:r>
              <w:rPr>
                <w:noProof/>
                <w:webHidden/>
              </w:rPr>
              <w:fldChar w:fldCharType="begin"/>
            </w:r>
            <w:r>
              <w:rPr>
                <w:noProof/>
                <w:webHidden/>
              </w:rPr>
              <w:instrText xml:space="preserve"> PAGEREF _Toc382293731 \h </w:instrText>
            </w:r>
            <w:r>
              <w:rPr>
                <w:noProof/>
                <w:webHidden/>
              </w:rPr>
            </w:r>
            <w:r>
              <w:rPr>
                <w:noProof/>
                <w:webHidden/>
              </w:rPr>
              <w:fldChar w:fldCharType="separate"/>
            </w:r>
            <w:r>
              <w:rPr>
                <w:noProof/>
                <w:webHidden/>
              </w:rPr>
              <w:t>2</w:t>
            </w:r>
            <w:r>
              <w:rPr>
                <w:noProof/>
                <w:webHidden/>
              </w:rPr>
              <w:fldChar w:fldCharType="end"/>
            </w:r>
          </w:hyperlink>
        </w:p>
        <w:p w:rsidR="00655BE9" w:rsidRDefault="00655BE9">
          <w:pPr>
            <w:pStyle w:val="20"/>
            <w:tabs>
              <w:tab w:val="right" w:leader="dot" w:pos="8296"/>
            </w:tabs>
            <w:rPr>
              <w:noProof/>
            </w:rPr>
          </w:pPr>
          <w:hyperlink w:anchor="_Toc382293732" w:history="1">
            <w:r w:rsidRPr="001873EB">
              <w:rPr>
                <w:rStyle w:val="a6"/>
                <w:noProof/>
              </w:rPr>
              <w:t>2.2</w:t>
            </w:r>
            <w:r w:rsidRPr="001873EB">
              <w:rPr>
                <w:rStyle w:val="a6"/>
                <w:rFonts w:hint="eastAsia"/>
                <w:noProof/>
              </w:rPr>
              <w:t>目标</w:t>
            </w:r>
            <w:r>
              <w:rPr>
                <w:noProof/>
                <w:webHidden/>
              </w:rPr>
              <w:tab/>
            </w:r>
            <w:r>
              <w:rPr>
                <w:noProof/>
                <w:webHidden/>
              </w:rPr>
              <w:fldChar w:fldCharType="begin"/>
            </w:r>
            <w:r>
              <w:rPr>
                <w:noProof/>
                <w:webHidden/>
              </w:rPr>
              <w:instrText xml:space="preserve"> PAGEREF _Toc382293732 \h </w:instrText>
            </w:r>
            <w:r>
              <w:rPr>
                <w:noProof/>
                <w:webHidden/>
              </w:rPr>
            </w:r>
            <w:r>
              <w:rPr>
                <w:noProof/>
                <w:webHidden/>
              </w:rPr>
              <w:fldChar w:fldCharType="separate"/>
            </w:r>
            <w:r>
              <w:rPr>
                <w:noProof/>
                <w:webHidden/>
              </w:rPr>
              <w:t>3</w:t>
            </w:r>
            <w:r>
              <w:rPr>
                <w:noProof/>
                <w:webHidden/>
              </w:rPr>
              <w:fldChar w:fldCharType="end"/>
            </w:r>
          </w:hyperlink>
        </w:p>
        <w:p w:rsidR="00655BE9" w:rsidRDefault="00655BE9">
          <w:pPr>
            <w:pStyle w:val="20"/>
            <w:tabs>
              <w:tab w:val="right" w:leader="dot" w:pos="8296"/>
            </w:tabs>
            <w:rPr>
              <w:noProof/>
            </w:rPr>
          </w:pPr>
          <w:hyperlink w:anchor="_Toc382293733" w:history="1">
            <w:r w:rsidRPr="001873EB">
              <w:rPr>
                <w:rStyle w:val="a6"/>
                <w:noProof/>
              </w:rPr>
              <w:t>2.3</w:t>
            </w:r>
            <w:r w:rsidRPr="001873EB">
              <w:rPr>
                <w:rStyle w:val="a6"/>
                <w:rFonts w:hint="eastAsia"/>
                <w:noProof/>
              </w:rPr>
              <w:t>条件、假定和限制</w:t>
            </w:r>
            <w:r>
              <w:rPr>
                <w:noProof/>
                <w:webHidden/>
              </w:rPr>
              <w:tab/>
            </w:r>
            <w:r>
              <w:rPr>
                <w:noProof/>
                <w:webHidden/>
              </w:rPr>
              <w:fldChar w:fldCharType="begin"/>
            </w:r>
            <w:r>
              <w:rPr>
                <w:noProof/>
                <w:webHidden/>
              </w:rPr>
              <w:instrText xml:space="preserve"> PAGEREF _Toc382293733 \h </w:instrText>
            </w:r>
            <w:r>
              <w:rPr>
                <w:noProof/>
                <w:webHidden/>
              </w:rPr>
            </w:r>
            <w:r>
              <w:rPr>
                <w:noProof/>
                <w:webHidden/>
              </w:rPr>
              <w:fldChar w:fldCharType="separate"/>
            </w:r>
            <w:r>
              <w:rPr>
                <w:noProof/>
                <w:webHidden/>
              </w:rPr>
              <w:t>3</w:t>
            </w:r>
            <w:r>
              <w:rPr>
                <w:noProof/>
                <w:webHidden/>
              </w:rPr>
              <w:fldChar w:fldCharType="end"/>
            </w:r>
          </w:hyperlink>
        </w:p>
        <w:p w:rsidR="00655BE9" w:rsidRDefault="00655BE9">
          <w:pPr>
            <w:pStyle w:val="10"/>
            <w:tabs>
              <w:tab w:val="right" w:leader="dot" w:pos="8296"/>
            </w:tabs>
            <w:rPr>
              <w:noProof/>
            </w:rPr>
          </w:pPr>
          <w:hyperlink w:anchor="_Toc382293734" w:history="1">
            <w:r w:rsidRPr="001873EB">
              <w:rPr>
                <w:rStyle w:val="a6"/>
                <w:rFonts w:hint="eastAsia"/>
                <w:noProof/>
              </w:rPr>
              <w:t>三、对现有系统的分析</w:t>
            </w:r>
            <w:r>
              <w:rPr>
                <w:noProof/>
                <w:webHidden/>
              </w:rPr>
              <w:tab/>
            </w:r>
            <w:r>
              <w:rPr>
                <w:noProof/>
                <w:webHidden/>
              </w:rPr>
              <w:fldChar w:fldCharType="begin"/>
            </w:r>
            <w:r>
              <w:rPr>
                <w:noProof/>
                <w:webHidden/>
              </w:rPr>
              <w:instrText xml:space="preserve"> PAGEREF _Toc382293734 \h </w:instrText>
            </w:r>
            <w:r>
              <w:rPr>
                <w:noProof/>
                <w:webHidden/>
              </w:rPr>
            </w:r>
            <w:r>
              <w:rPr>
                <w:noProof/>
                <w:webHidden/>
              </w:rPr>
              <w:fldChar w:fldCharType="separate"/>
            </w:r>
            <w:r>
              <w:rPr>
                <w:noProof/>
                <w:webHidden/>
              </w:rPr>
              <w:t>4</w:t>
            </w:r>
            <w:r>
              <w:rPr>
                <w:noProof/>
                <w:webHidden/>
              </w:rPr>
              <w:fldChar w:fldCharType="end"/>
            </w:r>
          </w:hyperlink>
        </w:p>
        <w:p w:rsidR="00655BE9" w:rsidRDefault="00655BE9">
          <w:pPr>
            <w:pStyle w:val="20"/>
            <w:tabs>
              <w:tab w:val="right" w:leader="dot" w:pos="8296"/>
            </w:tabs>
            <w:rPr>
              <w:noProof/>
            </w:rPr>
          </w:pPr>
          <w:hyperlink w:anchor="_Toc382293735" w:history="1">
            <w:r w:rsidRPr="001873EB">
              <w:rPr>
                <w:rStyle w:val="a6"/>
                <w:noProof/>
              </w:rPr>
              <w:t>3.1</w:t>
            </w:r>
            <w:r w:rsidRPr="001873EB">
              <w:rPr>
                <w:rStyle w:val="a6"/>
                <w:rFonts w:hint="eastAsia"/>
                <w:noProof/>
              </w:rPr>
              <w:t>处理流程和数据流程</w:t>
            </w:r>
            <w:r>
              <w:rPr>
                <w:noProof/>
                <w:webHidden/>
              </w:rPr>
              <w:tab/>
            </w:r>
            <w:r>
              <w:rPr>
                <w:noProof/>
                <w:webHidden/>
              </w:rPr>
              <w:fldChar w:fldCharType="begin"/>
            </w:r>
            <w:r>
              <w:rPr>
                <w:noProof/>
                <w:webHidden/>
              </w:rPr>
              <w:instrText xml:space="preserve"> PAGEREF _Toc382293735 \h </w:instrText>
            </w:r>
            <w:r>
              <w:rPr>
                <w:noProof/>
                <w:webHidden/>
              </w:rPr>
            </w:r>
            <w:r>
              <w:rPr>
                <w:noProof/>
                <w:webHidden/>
              </w:rPr>
              <w:fldChar w:fldCharType="separate"/>
            </w:r>
            <w:r>
              <w:rPr>
                <w:noProof/>
                <w:webHidden/>
              </w:rPr>
              <w:t>4</w:t>
            </w:r>
            <w:r>
              <w:rPr>
                <w:noProof/>
                <w:webHidden/>
              </w:rPr>
              <w:fldChar w:fldCharType="end"/>
            </w:r>
          </w:hyperlink>
        </w:p>
        <w:p w:rsidR="00655BE9" w:rsidRDefault="00655BE9">
          <w:pPr>
            <w:pStyle w:val="20"/>
            <w:tabs>
              <w:tab w:val="right" w:leader="dot" w:pos="8296"/>
            </w:tabs>
            <w:rPr>
              <w:noProof/>
            </w:rPr>
          </w:pPr>
          <w:hyperlink w:anchor="_Toc382293736" w:history="1">
            <w:r w:rsidRPr="001873EB">
              <w:rPr>
                <w:rStyle w:val="a6"/>
                <w:noProof/>
              </w:rPr>
              <w:t>3.2</w:t>
            </w:r>
            <w:r w:rsidRPr="001873EB">
              <w:rPr>
                <w:rStyle w:val="a6"/>
                <w:rFonts w:hint="eastAsia"/>
                <w:noProof/>
              </w:rPr>
              <w:t>工作负荷</w:t>
            </w:r>
            <w:r>
              <w:rPr>
                <w:noProof/>
                <w:webHidden/>
              </w:rPr>
              <w:tab/>
            </w:r>
            <w:r>
              <w:rPr>
                <w:noProof/>
                <w:webHidden/>
              </w:rPr>
              <w:fldChar w:fldCharType="begin"/>
            </w:r>
            <w:r>
              <w:rPr>
                <w:noProof/>
                <w:webHidden/>
              </w:rPr>
              <w:instrText xml:space="preserve"> PAGEREF _Toc382293736 \h </w:instrText>
            </w:r>
            <w:r>
              <w:rPr>
                <w:noProof/>
                <w:webHidden/>
              </w:rPr>
            </w:r>
            <w:r>
              <w:rPr>
                <w:noProof/>
                <w:webHidden/>
              </w:rPr>
              <w:fldChar w:fldCharType="separate"/>
            </w:r>
            <w:r>
              <w:rPr>
                <w:noProof/>
                <w:webHidden/>
              </w:rPr>
              <w:t>4</w:t>
            </w:r>
            <w:r>
              <w:rPr>
                <w:noProof/>
                <w:webHidden/>
              </w:rPr>
              <w:fldChar w:fldCharType="end"/>
            </w:r>
          </w:hyperlink>
        </w:p>
        <w:p w:rsidR="00655BE9" w:rsidRDefault="00655BE9">
          <w:pPr>
            <w:pStyle w:val="20"/>
            <w:tabs>
              <w:tab w:val="right" w:leader="dot" w:pos="8296"/>
            </w:tabs>
            <w:rPr>
              <w:noProof/>
            </w:rPr>
          </w:pPr>
          <w:hyperlink w:anchor="_Toc382293737" w:history="1">
            <w:r w:rsidRPr="001873EB">
              <w:rPr>
                <w:rStyle w:val="a6"/>
                <w:noProof/>
              </w:rPr>
              <w:t>3.3</w:t>
            </w:r>
            <w:r w:rsidRPr="001873EB">
              <w:rPr>
                <w:rStyle w:val="a6"/>
                <w:rFonts w:hint="eastAsia"/>
                <w:noProof/>
              </w:rPr>
              <w:t>费用开支</w:t>
            </w:r>
            <w:r>
              <w:rPr>
                <w:noProof/>
                <w:webHidden/>
              </w:rPr>
              <w:tab/>
            </w:r>
            <w:r>
              <w:rPr>
                <w:noProof/>
                <w:webHidden/>
              </w:rPr>
              <w:fldChar w:fldCharType="begin"/>
            </w:r>
            <w:r>
              <w:rPr>
                <w:noProof/>
                <w:webHidden/>
              </w:rPr>
              <w:instrText xml:space="preserve"> PAGEREF _Toc382293737 \h </w:instrText>
            </w:r>
            <w:r>
              <w:rPr>
                <w:noProof/>
                <w:webHidden/>
              </w:rPr>
            </w:r>
            <w:r>
              <w:rPr>
                <w:noProof/>
                <w:webHidden/>
              </w:rPr>
              <w:fldChar w:fldCharType="separate"/>
            </w:r>
            <w:r>
              <w:rPr>
                <w:noProof/>
                <w:webHidden/>
              </w:rPr>
              <w:t>4</w:t>
            </w:r>
            <w:r>
              <w:rPr>
                <w:noProof/>
                <w:webHidden/>
              </w:rPr>
              <w:fldChar w:fldCharType="end"/>
            </w:r>
          </w:hyperlink>
        </w:p>
        <w:p w:rsidR="00655BE9" w:rsidRDefault="00655BE9">
          <w:pPr>
            <w:pStyle w:val="20"/>
            <w:tabs>
              <w:tab w:val="right" w:leader="dot" w:pos="8296"/>
            </w:tabs>
            <w:rPr>
              <w:noProof/>
            </w:rPr>
          </w:pPr>
          <w:hyperlink w:anchor="_Toc382293738" w:history="1">
            <w:r w:rsidRPr="001873EB">
              <w:rPr>
                <w:rStyle w:val="a6"/>
                <w:noProof/>
              </w:rPr>
              <w:t>3.4</w:t>
            </w:r>
            <w:r w:rsidRPr="001873EB">
              <w:rPr>
                <w:rStyle w:val="a6"/>
                <w:rFonts w:hint="eastAsia"/>
                <w:noProof/>
              </w:rPr>
              <w:t>人员</w:t>
            </w:r>
            <w:r>
              <w:rPr>
                <w:noProof/>
                <w:webHidden/>
              </w:rPr>
              <w:tab/>
            </w:r>
            <w:r>
              <w:rPr>
                <w:noProof/>
                <w:webHidden/>
              </w:rPr>
              <w:fldChar w:fldCharType="begin"/>
            </w:r>
            <w:r>
              <w:rPr>
                <w:noProof/>
                <w:webHidden/>
              </w:rPr>
              <w:instrText xml:space="preserve"> PAGEREF _Toc382293738 \h </w:instrText>
            </w:r>
            <w:r>
              <w:rPr>
                <w:noProof/>
                <w:webHidden/>
              </w:rPr>
            </w:r>
            <w:r>
              <w:rPr>
                <w:noProof/>
                <w:webHidden/>
              </w:rPr>
              <w:fldChar w:fldCharType="separate"/>
            </w:r>
            <w:r>
              <w:rPr>
                <w:noProof/>
                <w:webHidden/>
              </w:rPr>
              <w:t>4</w:t>
            </w:r>
            <w:r>
              <w:rPr>
                <w:noProof/>
                <w:webHidden/>
              </w:rPr>
              <w:fldChar w:fldCharType="end"/>
            </w:r>
          </w:hyperlink>
        </w:p>
        <w:p w:rsidR="00655BE9" w:rsidRDefault="00655BE9">
          <w:pPr>
            <w:pStyle w:val="20"/>
            <w:tabs>
              <w:tab w:val="right" w:leader="dot" w:pos="8296"/>
            </w:tabs>
            <w:rPr>
              <w:noProof/>
            </w:rPr>
          </w:pPr>
          <w:hyperlink w:anchor="_Toc382293739" w:history="1">
            <w:r w:rsidRPr="001873EB">
              <w:rPr>
                <w:rStyle w:val="a6"/>
                <w:noProof/>
              </w:rPr>
              <w:t>3.5</w:t>
            </w:r>
            <w:r w:rsidRPr="001873EB">
              <w:rPr>
                <w:rStyle w:val="a6"/>
                <w:rFonts w:hint="eastAsia"/>
                <w:noProof/>
              </w:rPr>
              <w:t>设备</w:t>
            </w:r>
            <w:r>
              <w:rPr>
                <w:noProof/>
                <w:webHidden/>
              </w:rPr>
              <w:tab/>
            </w:r>
            <w:r>
              <w:rPr>
                <w:noProof/>
                <w:webHidden/>
              </w:rPr>
              <w:fldChar w:fldCharType="begin"/>
            </w:r>
            <w:r>
              <w:rPr>
                <w:noProof/>
                <w:webHidden/>
              </w:rPr>
              <w:instrText xml:space="preserve"> PAGEREF _Toc382293739 \h </w:instrText>
            </w:r>
            <w:r>
              <w:rPr>
                <w:noProof/>
                <w:webHidden/>
              </w:rPr>
            </w:r>
            <w:r>
              <w:rPr>
                <w:noProof/>
                <w:webHidden/>
              </w:rPr>
              <w:fldChar w:fldCharType="separate"/>
            </w:r>
            <w:r>
              <w:rPr>
                <w:noProof/>
                <w:webHidden/>
              </w:rPr>
              <w:t>4</w:t>
            </w:r>
            <w:r>
              <w:rPr>
                <w:noProof/>
                <w:webHidden/>
              </w:rPr>
              <w:fldChar w:fldCharType="end"/>
            </w:r>
          </w:hyperlink>
        </w:p>
        <w:p w:rsidR="00655BE9" w:rsidRDefault="00655BE9">
          <w:pPr>
            <w:pStyle w:val="20"/>
            <w:tabs>
              <w:tab w:val="right" w:leader="dot" w:pos="8296"/>
            </w:tabs>
            <w:rPr>
              <w:noProof/>
            </w:rPr>
          </w:pPr>
          <w:hyperlink w:anchor="_Toc382293740" w:history="1">
            <w:r w:rsidRPr="001873EB">
              <w:rPr>
                <w:rStyle w:val="a6"/>
                <w:noProof/>
              </w:rPr>
              <w:t>3.6</w:t>
            </w:r>
            <w:r w:rsidRPr="001873EB">
              <w:rPr>
                <w:rStyle w:val="a6"/>
                <w:rFonts w:hint="eastAsia"/>
                <w:noProof/>
              </w:rPr>
              <w:t>局限性</w:t>
            </w:r>
            <w:r>
              <w:rPr>
                <w:noProof/>
                <w:webHidden/>
              </w:rPr>
              <w:tab/>
            </w:r>
            <w:r>
              <w:rPr>
                <w:noProof/>
                <w:webHidden/>
              </w:rPr>
              <w:fldChar w:fldCharType="begin"/>
            </w:r>
            <w:r>
              <w:rPr>
                <w:noProof/>
                <w:webHidden/>
              </w:rPr>
              <w:instrText xml:space="preserve"> PAGEREF _Toc382293740 \h </w:instrText>
            </w:r>
            <w:r>
              <w:rPr>
                <w:noProof/>
                <w:webHidden/>
              </w:rPr>
            </w:r>
            <w:r>
              <w:rPr>
                <w:noProof/>
                <w:webHidden/>
              </w:rPr>
              <w:fldChar w:fldCharType="separate"/>
            </w:r>
            <w:r>
              <w:rPr>
                <w:noProof/>
                <w:webHidden/>
              </w:rPr>
              <w:t>4</w:t>
            </w:r>
            <w:r>
              <w:rPr>
                <w:noProof/>
                <w:webHidden/>
              </w:rPr>
              <w:fldChar w:fldCharType="end"/>
            </w:r>
          </w:hyperlink>
        </w:p>
        <w:p w:rsidR="00655BE9" w:rsidRDefault="00655BE9">
          <w:pPr>
            <w:pStyle w:val="10"/>
            <w:tabs>
              <w:tab w:val="right" w:leader="dot" w:pos="8296"/>
            </w:tabs>
            <w:rPr>
              <w:noProof/>
            </w:rPr>
          </w:pPr>
          <w:hyperlink w:anchor="_Toc382293741" w:history="1">
            <w:r w:rsidRPr="001873EB">
              <w:rPr>
                <w:rStyle w:val="a6"/>
                <w:rFonts w:hint="eastAsia"/>
                <w:noProof/>
              </w:rPr>
              <w:t>四、所建议的系统</w:t>
            </w:r>
            <w:r>
              <w:rPr>
                <w:noProof/>
                <w:webHidden/>
              </w:rPr>
              <w:tab/>
            </w:r>
            <w:r>
              <w:rPr>
                <w:noProof/>
                <w:webHidden/>
              </w:rPr>
              <w:fldChar w:fldCharType="begin"/>
            </w:r>
            <w:r>
              <w:rPr>
                <w:noProof/>
                <w:webHidden/>
              </w:rPr>
              <w:instrText xml:space="preserve"> PAGEREF _Toc382293741 \h </w:instrText>
            </w:r>
            <w:r>
              <w:rPr>
                <w:noProof/>
                <w:webHidden/>
              </w:rPr>
            </w:r>
            <w:r>
              <w:rPr>
                <w:noProof/>
                <w:webHidden/>
              </w:rPr>
              <w:fldChar w:fldCharType="separate"/>
            </w:r>
            <w:r>
              <w:rPr>
                <w:noProof/>
                <w:webHidden/>
              </w:rPr>
              <w:t>6</w:t>
            </w:r>
            <w:r>
              <w:rPr>
                <w:noProof/>
                <w:webHidden/>
              </w:rPr>
              <w:fldChar w:fldCharType="end"/>
            </w:r>
          </w:hyperlink>
        </w:p>
        <w:p w:rsidR="00655BE9" w:rsidRDefault="00655BE9">
          <w:pPr>
            <w:pStyle w:val="20"/>
            <w:tabs>
              <w:tab w:val="right" w:leader="dot" w:pos="8296"/>
            </w:tabs>
            <w:rPr>
              <w:noProof/>
            </w:rPr>
          </w:pPr>
          <w:hyperlink w:anchor="_Toc382293742" w:history="1">
            <w:r w:rsidRPr="001873EB">
              <w:rPr>
                <w:rStyle w:val="a6"/>
                <w:noProof/>
              </w:rPr>
              <w:t>4.1</w:t>
            </w:r>
            <w:r w:rsidRPr="001873EB">
              <w:rPr>
                <w:rStyle w:val="a6"/>
                <w:rFonts w:hint="eastAsia"/>
                <w:noProof/>
              </w:rPr>
              <w:t>对所建议系统的说明</w:t>
            </w:r>
            <w:r>
              <w:rPr>
                <w:noProof/>
                <w:webHidden/>
              </w:rPr>
              <w:tab/>
            </w:r>
            <w:r>
              <w:rPr>
                <w:noProof/>
                <w:webHidden/>
              </w:rPr>
              <w:fldChar w:fldCharType="begin"/>
            </w:r>
            <w:r>
              <w:rPr>
                <w:noProof/>
                <w:webHidden/>
              </w:rPr>
              <w:instrText xml:space="preserve"> PAGEREF _Toc382293742 \h </w:instrText>
            </w:r>
            <w:r>
              <w:rPr>
                <w:noProof/>
                <w:webHidden/>
              </w:rPr>
            </w:r>
            <w:r>
              <w:rPr>
                <w:noProof/>
                <w:webHidden/>
              </w:rPr>
              <w:fldChar w:fldCharType="separate"/>
            </w:r>
            <w:r>
              <w:rPr>
                <w:noProof/>
                <w:webHidden/>
              </w:rPr>
              <w:t>6</w:t>
            </w:r>
            <w:r>
              <w:rPr>
                <w:noProof/>
                <w:webHidden/>
              </w:rPr>
              <w:fldChar w:fldCharType="end"/>
            </w:r>
          </w:hyperlink>
        </w:p>
        <w:p w:rsidR="00655BE9" w:rsidRDefault="00655BE9">
          <w:pPr>
            <w:pStyle w:val="20"/>
            <w:tabs>
              <w:tab w:val="right" w:leader="dot" w:pos="8296"/>
            </w:tabs>
            <w:rPr>
              <w:noProof/>
            </w:rPr>
          </w:pPr>
          <w:hyperlink w:anchor="_Toc382293743" w:history="1">
            <w:r w:rsidRPr="001873EB">
              <w:rPr>
                <w:rStyle w:val="a6"/>
                <w:noProof/>
              </w:rPr>
              <w:t>4.2</w:t>
            </w:r>
            <w:r w:rsidRPr="001873EB">
              <w:rPr>
                <w:rStyle w:val="a6"/>
                <w:rFonts w:hint="eastAsia"/>
                <w:noProof/>
              </w:rPr>
              <w:t>处理流程和数据流程</w:t>
            </w:r>
            <w:r>
              <w:rPr>
                <w:noProof/>
                <w:webHidden/>
              </w:rPr>
              <w:tab/>
            </w:r>
            <w:r>
              <w:rPr>
                <w:noProof/>
                <w:webHidden/>
              </w:rPr>
              <w:fldChar w:fldCharType="begin"/>
            </w:r>
            <w:r>
              <w:rPr>
                <w:noProof/>
                <w:webHidden/>
              </w:rPr>
              <w:instrText xml:space="preserve"> PAGEREF _Toc382293743 \h </w:instrText>
            </w:r>
            <w:r>
              <w:rPr>
                <w:noProof/>
                <w:webHidden/>
              </w:rPr>
            </w:r>
            <w:r>
              <w:rPr>
                <w:noProof/>
                <w:webHidden/>
              </w:rPr>
              <w:fldChar w:fldCharType="separate"/>
            </w:r>
            <w:r>
              <w:rPr>
                <w:noProof/>
                <w:webHidden/>
              </w:rPr>
              <w:t>6</w:t>
            </w:r>
            <w:r>
              <w:rPr>
                <w:noProof/>
                <w:webHidden/>
              </w:rPr>
              <w:fldChar w:fldCharType="end"/>
            </w:r>
          </w:hyperlink>
        </w:p>
        <w:p w:rsidR="00655BE9" w:rsidRDefault="00655BE9">
          <w:pPr>
            <w:pStyle w:val="20"/>
            <w:tabs>
              <w:tab w:val="right" w:leader="dot" w:pos="8296"/>
            </w:tabs>
            <w:rPr>
              <w:noProof/>
            </w:rPr>
          </w:pPr>
          <w:hyperlink w:anchor="_Toc382293744" w:history="1">
            <w:r w:rsidRPr="001873EB">
              <w:rPr>
                <w:rStyle w:val="a6"/>
                <w:noProof/>
              </w:rPr>
              <w:t>4.3</w:t>
            </w:r>
            <w:r w:rsidRPr="001873EB">
              <w:rPr>
                <w:rStyle w:val="a6"/>
                <w:rFonts w:hint="eastAsia"/>
                <w:noProof/>
              </w:rPr>
              <w:t>改进之处</w:t>
            </w:r>
            <w:r>
              <w:rPr>
                <w:noProof/>
                <w:webHidden/>
              </w:rPr>
              <w:tab/>
            </w:r>
            <w:r>
              <w:rPr>
                <w:noProof/>
                <w:webHidden/>
              </w:rPr>
              <w:fldChar w:fldCharType="begin"/>
            </w:r>
            <w:r>
              <w:rPr>
                <w:noProof/>
                <w:webHidden/>
              </w:rPr>
              <w:instrText xml:space="preserve"> PAGEREF _Toc382293744 \h </w:instrText>
            </w:r>
            <w:r>
              <w:rPr>
                <w:noProof/>
                <w:webHidden/>
              </w:rPr>
            </w:r>
            <w:r>
              <w:rPr>
                <w:noProof/>
                <w:webHidden/>
              </w:rPr>
              <w:fldChar w:fldCharType="separate"/>
            </w:r>
            <w:r>
              <w:rPr>
                <w:noProof/>
                <w:webHidden/>
              </w:rPr>
              <w:t>6</w:t>
            </w:r>
            <w:r>
              <w:rPr>
                <w:noProof/>
                <w:webHidden/>
              </w:rPr>
              <w:fldChar w:fldCharType="end"/>
            </w:r>
          </w:hyperlink>
        </w:p>
        <w:p w:rsidR="00655BE9" w:rsidRDefault="00655BE9">
          <w:pPr>
            <w:pStyle w:val="20"/>
            <w:tabs>
              <w:tab w:val="right" w:leader="dot" w:pos="8296"/>
            </w:tabs>
            <w:rPr>
              <w:noProof/>
            </w:rPr>
          </w:pPr>
          <w:hyperlink w:anchor="_Toc382293745" w:history="1">
            <w:r w:rsidRPr="001873EB">
              <w:rPr>
                <w:rStyle w:val="a6"/>
                <w:noProof/>
              </w:rPr>
              <w:t>4.4</w:t>
            </w:r>
            <w:r w:rsidRPr="001873EB">
              <w:rPr>
                <w:rStyle w:val="a6"/>
                <w:rFonts w:hint="eastAsia"/>
                <w:noProof/>
              </w:rPr>
              <w:t>影响</w:t>
            </w:r>
            <w:r>
              <w:rPr>
                <w:noProof/>
                <w:webHidden/>
              </w:rPr>
              <w:tab/>
            </w:r>
            <w:r>
              <w:rPr>
                <w:noProof/>
                <w:webHidden/>
              </w:rPr>
              <w:fldChar w:fldCharType="begin"/>
            </w:r>
            <w:r>
              <w:rPr>
                <w:noProof/>
                <w:webHidden/>
              </w:rPr>
              <w:instrText xml:space="preserve"> PAGEREF _Toc382293745 \h </w:instrText>
            </w:r>
            <w:r>
              <w:rPr>
                <w:noProof/>
                <w:webHidden/>
              </w:rPr>
            </w:r>
            <w:r>
              <w:rPr>
                <w:noProof/>
                <w:webHidden/>
              </w:rPr>
              <w:fldChar w:fldCharType="separate"/>
            </w:r>
            <w:r>
              <w:rPr>
                <w:noProof/>
                <w:webHidden/>
              </w:rPr>
              <w:t>6</w:t>
            </w:r>
            <w:r>
              <w:rPr>
                <w:noProof/>
                <w:webHidden/>
              </w:rPr>
              <w:fldChar w:fldCharType="end"/>
            </w:r>
          </w:hyperlink>
        </w:p>
        <w:p w:rsidR="00655BE9" w:rsidRDefault="00655BE9">
          <w:pPr>
            <w:pStyle w:val="30"/>
            <w:tabs>
              <w:tab w:val="right" w:leader="dot" w:pos="8296"/>
            </w:tabs>
            <w:rPr>
              <w:noProof/>
            </w:rPr>
          </w:pPr>
          <w:hyperlink w:anchor="_Toc382293746" w:history="1">
            <w:r w:rsidRPr="001873EB">
              <w:rPr>
                <w:rStyle w:val="a6"/>
                <w:noProof/>
              </w:rPr>
              <w:t>4.4.1</w:t>
            </w:r>
            <w:r w:rsidRPr="001873EB">
              <w:rPr>
                <w:rStyle w:val="a6"/>
                <w:rFonts w:hint="eastAsia"/>
                <w:noProof/>
              </w:rPr>
              <w:t>对设备的影响</w:t>
            </w:r>
            <w:r>
              <w:rPr>
                <w:noProof/>
                <w:webHidden/>
              </w:rPr>
              <w:tab/>
            </w:r>
            <w:r>
              <w:rPr>
                <w:noProof/>
                <w:webHidden/>
              </w:rPr>
              <w:fldChar w:fldCharType="begin"/>
            </w:r>
            <w:r>
              <w:rPr>
                <w:noProof/>
                <w:webHidden/>
              </w:rPr>
              <w:instrText xml:space="preserve"> PAGEREF _Toc382293746 \h </w:instrText>
            </w:r>
            <w:r>
              <w:rPr>
                <w:noProof/>
                <w:webHidden/>
              </w:rPr>
            </w:r>
            <w:r>
              <w:rPr>
                <w:noProof/>
                <w:webHidden/>
              </w:rPr>
              <w:fldChar w:fldCharType="separate"/>
            </w:r>
            <w:r>
              <w:rPr>
                <w:noProof/>
                <w:webHidden/>
              </w:rPr>
              <w:t>6</w:t>
            </w:r>
            <w:r>
              <w:rPr>
                <w:noProof/>
                <w:webHidden/>
              </w:rPr>
              <w:fldChar w:fldCharType="end"/>
            </w:r>
          </w:hyperlink>
        </w:p>
        <w:p w:rsidR="00655BE9" w:rsidRDefault="00655BE9">
          <w:pPr>
            <w:pStyle w:val="30"/>
            <w:tabs>
              <w:tab w:val="right" w:leader="dot" w:pos="8296"/>
            </w:tabs>
            <w:rPr>
              <w:noProof/>
            </w:rPr>
          </w:pPr>
          <w:hyperlink w:anchor="_Toc382293747" w:history="1">
            <w:r w:rsidRPr="001873EB">
              <w:rPr>
                <w:rStyle w:val="a6"/>
                <w:noProof/>
              </w:rPr>
              <w:t>4.4.2</w:t>
            </w:r>
            <w:r w:rsidRPr="001873EB">
              <w:rPr>
                <w:rStyle w:val="a6"/>
                <w:rFonts w:hint="eastAsia"/>
                <w:noProof/>
              </w:rPr>
              <w:t>对软件的影响</w:t>
            </w:r>
            <w:r>
              <w:rPr>
                <w:noProof/>
                <w:webHidden/>
              </w:rPr>
              <w:tab/>
            </w:r>
            <w:r>
              <w:rPr>
                <w:noProof/>
                <w:webHidden/>
              </w:rPr>
              <w:fldChar w:fldCharType="begin"/>
            </w:r>
            <w:r>
              <w:rPr>
                <w:noProof/>
                <w:webHidden/>
              </w:rPr>
              <w:instrText xml:space="preserve"> PAGEREF _Toc382293747 \h </w:instrText>
            </w:r>
            <w:r>
              <w:rPr>
                <w:noProof/>
                <w:webHidden/>
              </w:rPr>
            </w:r>
            <w:r>
              <w:rPr>
                <w:noProof/>
                <w:webHidden/>
              </w:rPr>
              <w:fldChar w:fldCharType="separate"/>
            </w:r>
            <w:r>
              <w:rPr>
                <w:noProof/>
                <w:webHidden/>
              </w:rPr>
              <w:t>6</w:t>
            </w:r>
            <w:r>
              <w:rPr>
                <w:noProof/>
                <w:webHidden/>
              </w:rPr>
              <w:fldChar w:fldCharType="end"/>
            </w:r>
          </w:hyperlink>
        </w:p>
        <w:p w:rsidR="00655BE9" w:rsidRDefault="00655BE9">
          <w:pPr>
            <w:pStyle w:val="30"/>
            <w:tabs>
              <w:tab w:val="right" w:leader="dot" w:pos="8296"/>
            </w:tabs>
            <w:rPr>
              <w:noProof/>
            </w:rPr>
          </w:pPr>
          <w:hyperlink w:anchor="_Toc382293748" w:history="1">
            <w:r w:rsidRPr="001873EB">
              <w:rPr>
                <w:rStyle w:val="a6"/>
                <w:noProof/>
              </w:rPr>
              <w:t>4.4.3</w:t>
            </w:r>
            <w:r w:rsidRPr="001873EB">
              <w:rPr>
                <w:rStyle w:val="a6"/>
                <w:rFonts w:hint="eastAsia"/>
                <w:noProof/>
              </w:rPr>
              <w:t>对用户单位机构的影响</w:t>
            </w:r>
            <w:r>
              <w:rPr>
                <w:noProof/>
                <w:webHidden/>
              </w:rPr>
              <w:tab/>
            </w:r>
            <w:r>
              <w:rPr>
                <w:noProof/>
                <w:webHidden/>
              </w:rPr>
              <w:fldChar w:fldCharType="begin"/>
            </w:r>
            <w:r>
              <w:rPr>
                <w:noProof/>
                <w:webHidden/>
              </w:rPr>
              <w:instrText xml:space="preserve"> PAGEREF _Toc382293748 \h </w:instrText>
            </w:r>
            <w:r>
              <w:rPr>
                <w:noProof/>
                <w:webHidden/>
              </w:rPr>
            </w:r>
            <w:r>
              <w:rPr>
                <w:noProof/>
                <w:webHidden/>
              </w:rPr>
              <w:fldChar w:fldCharType="separate"/>
            </w:r>
            <w:r>
              <w:rPr>
                <w:noProof/>
                <w:webHidden/>
              </w:rPr>
              <w:t>7</w:t>
            </w:r>
            <w:r>
              <w:rPr>
                <w:noProof/>
                <w:webHidden/>
              </w:rPr>
              <w:fldChar w:fldCharType="end"/>
            </w:r>
          </w:hyperlink>
        </w:p>
        <w:p w:rsidR="00655BE9" w:rsidRDefault="00655BE9">
          <w:pPr>
            <w:pStyle w:val="30"/>
            <w:tabs>
              <w:tab w:val="right" w:leader="dot" w:pos="8296"/>
            </w:tabs>
            <w:rPr>
              <w:noProof/>
            </w:rPr>
          </w:pPr>
          <w:hyperlink w:anchor="_Toc382293749" w:history="1">
            <w:r w:rsidRPr="001873EB">
              <w:rPr>
                <w:rStyle w:val="a6"/>
                <w:noProof/>
              </w:rPr>
              <w:t>4.4.4</w:t>
            </w:r>
            <w:r w:rsidRPr="001873EB">
              <w:rPr>
                <w:rStyle w:val="a6"/>
                <w:rFonts w:hint="eastAsia"/>
                <w:noProof/>
              </w:rPr>
              <w:t>对系统运行过程的影响</w:t>
            </w:r>
            <w:r>
              <w:rPr>
                <w:noProof/>
                <w:webHidden/>
              </w:rPr>
              <w:tab/>
            </w:r>
            <w:r>
              <w:rPr>
                <w:noProof/>
                <w:webHidden/>
              </w:rPr>
              <w:fldChar w:fldCharType="begin"/>
            </w:r>
            <w:r>
              <w:rPr>
                <w:noProof/>
                <w:webHidden/>
              </w:rPr>
              <w:instrText xml:space="preserve"> PAGEREF _Toc382293749 \h </w:instrText>
            </w:r>
            <w:r>
              <w:rPr>
                <w:noProof/>
                <w:webHidden/>
              </w:rPr>
            </w:r>
            <w:r>
              <w:rPr>
                <w:noProof/>
                <w:webHidden/>
              </w:rPr>
              <w:fldChar w:fldCharType="separate"/>
            </w:r>
            <w:r>
              <w:rPr>
                <w:noProof/>
                <w:webHidden/>
              </w:rPr>
              <w:t>7</w:t>
            </w:r>
            <w:r>
              <w:rPr>
                <w:noProof/>
                <w:webHidden/>
              </w:rPr>
              <w:fldChar w:fldCharType="end"/>
            </w:r>
          </w:hyperlink>
        </w:p>
        <w:p w:rsidR="00655BE9" w:rsidRDefault="00655BE9">
          <w:pPr>
            <w:pStyle w:val="30"/>
            <w:tabs>
              <w:tab w:val="right" w:leader="dot" w:pos="8296"/>
            </w:tabs>
            <w:rPr>
              <w:noProof/>
            </w:rPr>
          </w:pPr>
          <w:hyperlink w:anchor="_Toc382293750" w:history="1">
            <w:r w:rsidRPr="001873EB">
              <w:rPr>
                <w:rStyle w:val="a6"/>
                <w:noProof/>
              </w:rPr>
              <w:t>4.4.5</w:t>
            </w:r>
            <w:r w:rsidRPr="001873EB">
              <w:rPr>
                <w:rStyle w:val="a6"/>
                <w:rFonts w:hint="eastAsia"/>
                <w:noProof/>
              </w:rPr>
              <w:t>对开发的影响</w:t>
            </w:r>
            <w:r>
              <w:rPr>
                <w:noProof/>
                <w:webHidden/>
              </w:rPr>
              <w:tab/>
            </w:r>
            <w:r>
              <w:rPr>
                <w:noProof/>
                <w:webHidden/>
              </w:rPr>
              <w:fldChar w:fldCharType="begin"/>
            </w:r>
            <w:r>
              <w:rPr>
                <w:noProof/>
                <w:webHidden/>
              </w:rPr>
              <w:instrText xml:space="preserve"> PAGEREF _Toc382293750 \h </w:instrText>
            </w:r>
            <w:r>
              <w:rPr>
                <w:noProof/>
                <w:webHidden/>
              </w:rPr>
            </w:r>
            <w:r>
              <w:rPr>
                <w:noProof/>
                <w:webHidden/>
              </w:rPr>
              <w:fldChar w:fldCharType="separate"/>
            </w:r>
            <w:r>
              <w:rPr>
                <w:noProof/>
                <w:webHidden/>
              </w:rPr>
              <w:t>7</w:t>
            </w:r>
            <w:r>
              <w:rPr>
                <w:noProof/>
                <w:webHidden/>
              </w:rPr>
              <w:fldChar w:fldCharType="end"/>
            </w:r>
          </w:hyperlink>
        </w:p>
        <w:p w:rsidR="00655BE9" w:rsidRDefault="00655BE9">
          <w:pPr>
            <w:pStyle w:val="30"/>
            <w:tabs>
              <w:tab w:val="right" w:leader="dot" w:pos="8296"/>
            </w:tabs>
            <w:rPr>
              <w:noProof/>
            </w:rPr>
          </w:pPr>
          <w:hyperlink w:anchor="_Toc382293751" w:history="1">
            <w:r w:rsidRPr="001873EB">
              <w:rPr>
                <w:rStyle w:val="a6"/>
                <w:noProof/>
              </w:rPr>
              <w:t>4.4.6</w:t>
            </w:r>
            <w:r w:rsidRPr="001873EB">
              <w:rPr>
                <w:rStyle w:val="a6"/>
                <w:rFonts w:hint="eastAsia"/>
                <w:noProof/>
              </w:rPr>
              <w:t>对地点和设施的影响</w:t>
            </w:r>
            <w:r>
              <w:rPr>
                <w:noProof/>
                <w:webHidden/>
              </w:rPr>
              <w:tab/>
            </w:r>
            <w:r>
              <w:rPr>
                <w:noProof/>
                <w:webHidden/>
              </w:rPr>
              <w:fldChar w:fldCharType="begin"/>
            </w:r>
            <w:r>
              <w:rPr>
                <w:noProof/>
                <w:webHidden/>
              </w:rPr>
              <w:instrText xml:space="preserve"> PAGEREF _Toc382293751 \h </w:instrText>
            </w:r>
            <w:r>
              <w:rPr>
                <w:noProof/>
                <w:webHidden/>
              </w:rPr>
            </w:r>
            <w:r>
              <w:rPr>
                <w:noProof/>
                <w:webHidden/>
              </w:rPr>
              <w:fldChar w:fldCharType="separate"/>
            </w:r>
            <w:r>
              <w:rPr>
                <w:noProof/>
                <w:webHidden/>
              </w:rPr>
              <w:t>7</w:t>
            </w:r>
            <w:r>
              <w:rPr>
                <w:noProof/>
                <w:webHidden/>
              </w:rPr>
              <w:fldChar w:fldCharType="end"/>
            </w:r>
          </w:hyperlink>
        </w:p>
        <w:p w:rsidR="00655BE9" w:rsidRDefault="00655BE9">
          <w:pPr>
            <w:pStyle w:val="30"/>
            <w:tabs>
              <w:tab w:val="right" w:leader="dot" w:pos="8296"/>
            </w:tabs>
            <w:rPr>
              <w:noProof/>
            </w:rPr>
          </w:pPr>
          <w:hyperlink w:anchor="_Toc382293752" w:history="1">
            <w:r w:rsidRPr="001873EB">
              <w:rPr>
                <w:rStyle w:val="a6"/>
                <w:noProof/>
              </w:rPr>
              <w:t>4.4.7</w:t>
            </w:r>
            <w:r w:rsidRPr="001873EB">
              <w:rPr>
                <w:rStyle w:val="a6"/>
                <w:rFonts w:hint="eastAsia"/>
                <w:noProof/>
              </w:rPr>
              <w:t>对经费开支的影响</w:t>
            </w:r>
            <w:r>
              <w:rPr>
                <w:noProof/>
                <w:webHidden/>
              </w:rPr>
              <w:tab/>
            </w:r>
            <w:r>
              <w:rPr>
                <w:noProof/>
                <w:webHidden/>
              </w:rPr>
              <w:fldChar w:fldCharType="begin"/>
            </w:r>
            <w:r>
              <w:rPr>
                <w:noProof/>
                <w:webHidden/>
              </w:rPr>
              <w:instrText xml:space="preserve"> PAGEREF _Toc382293752 \h </w:instrText>
            </w:r>
            <w:r>
              <w:rPr>
                <w:noProof/>
                <w:webHidden/>
              </w:rPr>
            </w:r>
            <w:r>
              <w:rPr>
                <w:noProof/>
                <w:webHidden/>
              </w:rPr>
              <w:fldChar w:fldCharType="separate"/>
            </w:r>
            <w:r>
              <w:rPr>
                <w:noProof/>
                <w:webHidden/>
              </w:rPr>
              <w:t>7</w:t>
            </w:r>
            <w:r>
              <w:rPr>
                <w:noProof/>
                <w:webHidden/>
              </w:rPr>
              <w:fldChar w:fldCharType="end"/>
            </w:r>
          </w:hyperlink>
        </w:p>
        <w:p w:rsidR="00655BE9" w:rsidRDefault="00655BE9">
          <w:pPr>
            <w:pStyle w:val="20"/>
            <w:tabs>
              <w:tab w:val="right" w:leader="dot" w:pos="8296"/>
            </w:tabs>
            <w:rPr>
              <w:noProof/>
            </w:rPr>
          </w:pPr>
          <w:hyperlink w:anchor="_Toc382293753" w:history="1">
            <w:r w:rsidRPr="001873EB">
              <w:rPr>
                <w:rStyle w:val="a6"/>
                <w:noProof/>
              </w:rPr>
              <w:t>4.5</w:t>
            </w:r>
            <w:r w:rsidRPr="001873EB">
              <w:rPr>
                <w:rStyle w:val="a6"/>
                <w:rFonts w:hint="eastAsia"/>
                <w:noProof/>
              </w:rPr>
              <w:t>局限性</w:t>
            </w:r>
            <w:r>
              <w:rPr>
                <w:noProof/>
                <w:webHidden/>
              </w:rPr>
              <w:tab/>
            </w:r>
            <w:r>
              <w:rPr>
                <w:noProof/>
                <w:webHidden/>
              </w:rPr>
              <w:fldChar w:fldCharType="begin"/>
            </w:r>
            <w:r>
              <w:rPr>
                <w:noProof/>
                <w:webHidden/>
              </w:rPr>
              <w:instrText xml:space="preserve"> PAGEREF _Toc382293753 \h </w:instrText>
            </w:r>
            <w:r>
              <w:rPr>
                <w:noProof/>
                <w:webHidden/>
              </w:rPr>
            </w:r>
            <w:r>
              <w:rPr>
                <w:noProof/>
                <w:webHidden/>
              </w:rPr>
              <w:fldChar w:fldCharType="separate"/>
            </w:r>
            <w:r>
              <w:rPr>
                <w:noProof/>
                <w:webHidden/>
              </w:rPr>
              <w:t>8</w:t>
            </w:r>
            <w:r>
              <w:rPr>
                <w:noProof/>
                <w:webHidden/>
              </w:rPr>
              <w:fldChar w:fldCharType="end"/>
            </w:r>
          </w:hyperlink>
        </w:p>
        <w:p w:rsidR="00655BE9" w:rsidRDefault="00655BE9">
          <w:pPr>
            <w:pStyle w:val="10"/>
            <w:tabs>
              <w:tab w:val="right" w:leader="dot" w:pos="8296"/>
            </w:tabs>
            <w:rPr>
              <w:noProof/>
            </w:rPr>
          </w:pPr>
          <w:hyperlink w:anchor="_Toc382293754" w:history="1">
            <w:r w:rsidRPr="001873EB">
              <w:rPr>
                <w:rStyle w:val="a6"/>
                <w:rFonts w:hint="eastAsia"/>
                <w:noProof/>
              </w:rPr>
              <w:t>五、可行性分析</w:t>
            </w:r>
            <w:r>
              <w:rPr>
                <w:noProof/>
                <w:webHidden/>
              </w:rPr>
              <w:tab/>
            </w:r>
            <w:r>
              <w:rPr>
                <w:noProof/>
                <w:webHidden/>
              </w:rPr>
              <w:fldChar w:fldCharType="begin"/>
            </w:r>
            <w:r>
              <w:rPr>
                <w:noProof/>
                <w:webHidden/>
              </w:rPr>
              <w:instrText xml:space="preserve"> PAGEREF _Toc382293754 \h </w:instrText>
            </w:r>
            <w:r>
              <w:rPr>
                <w:noProof/>
                <w:webHidden/>
              </w:rPr>
            </w:r>
            <w:r>
              <w:rPr>
                <w:noProof/>
                <w:webHidden/>
              </w:rPr>
              <w:fldChar w:fldCharType="separate"/>
            </w:r>
            <w:r>
              <w:rPr>
                <w:noProof/>
                <w:webHidden/>
              </w:rPr>
              <w:t>9</w:t>
            </w:r>
            <w:r>
              <w:rPr>
                <w:noProof/>
                <w:webHidden/>
              </w:rPr>
              <w:fldChar w:fldCharType="end"/>
            </w:r>
          </w:hyperlink>
        </w:p>
        <w:p w:rsidR="00655BE9" w:rsidRDefault="00655BE9">
          <w:pPr>
            <w:pStyle w:val="20"/>
            <w:tabs>
              <w:tab w:val="right" w:leader="dot" w:pos="8296"/>
            </w:tabs>
            <w:rPr>
              <w:noProof/>
            </w:rPr>
          </w:pPr>
          <w:hyperlink w:anchor="_Toc382293755" w:history="1">
            <w:r w:rsidRPr="001873EB">
              <w:rPr>
                <w:rStyle w:val="a6"/>
                <w:noProof/>
              </w:rPr>
              <w:t>5.1</w:t>
            </w:r>
            <w:r w:rsidRPr="001873EB">
              <w:rPr>
                <w:rStyle w:val="a6"/>
                <w:rFonts w:hint="eastAsia"/>
                <w:noProof/>
              </w:rPr>
              <w:t>技术条件可行性分析</w:t>
            </w:r>
            <w:r>
              <w:rPr>
                <w:noProof/>
                <w:webHidden/>
              </w:rPr>
              <w:tab/>
            </w:r>
            <w:r>
              <w:rPr>
                <w:noProof/>
                <w:webHidden/>
              </w:rPr>
              <w:fldChar w:fldCharType="begin"/>
            </w:r>
            <w:r>
              <w:rPr>
                <w:noProof/>
                <w:webHidden/>
              </w:rPr>
              <w:instrText xml:space="preserve"> PAGEREF _Toc382293755 \h </w:instrText>
            </w:r>
            <w:r>
              <w:rPr>
                <w:noProof/>
                <w:webHidden/>
              </w:rPr>
            </w:r>
            <w:r>
              <w:rPr>
                <w:noProof/>
                <w:webHidden/>
              </w:rPr>
              <w:fldChar w:fldCharType="separate"/>
            </w:r>
            <w:r>
              <w:rPr>
                <w:noProof/>
                <w:webHidden/>
              </w:rPr>
              <w:t>9</w:t>
            </w:r>
            <w:r>
              <w:rPr>
                <w:noProof/>
                <w:webHidden/>
              </w:rPr>
              <w:fldChar w:fldCharType="end"/>
            </w:r>
          </w:hyperlink>
        </w:p>
        <w:p w:rsidR="00655BE9" w:rsidRDefault="00655BE9">
          <w:pPr>
            <w:pStyle w:val="20"/>
            <w:tabs>
              <w:tab w:val="right" w:leader="dot" w:pos="8296"/>
            </w:tabs>
            <w:rPr>
              <w:noProof/>
            </w:rPr>
          </w:pPr>
          <w:hyperlink w:anchor="_Toc382293756" w:history="1">
            <w:r w:rsidRPr="001873EB">
              <w:rPr>
                <w:rStyle w:val="a6"/>
                <w:noProof/>
              </w:rPr>
              <w:t>5.2</w:t>
            </w:r>
            <w:r w:rsidRPr="001873EB">
              <w:rPr>
                <w:rStyle w:val="a6"/>
                <w:rFonts w:hint="eastAsia"/>
                <w:noProof/>
              </w:rPr>
              <w:t>经济可行性分析</w:t>
            </w:r>
            <w:r>
              <w:rPr>
                <w:noProof/>
                <w:webHidden/>
              </w:rPr>
              <w:tab/>
            </w:r>
            <w:r>
              <w:rPr>
                <w:noProof/>
                <w:webHidden/>
              </w:rPr>
              <w:fldChar w:fldCharType="begin"/>
            </w:r>
            <w:r>
              <w:rPr>
                <w:noProof/>
                <w:webHidden/>
              </w:rPr>
              <w:instrText xml:space="preserve"> PAGEREF _Toc382293756 \h </w:instrText>
            </w:r>
            <w:r>
              <w:rPr>
                <w:noProof/>
                <w:webHidden/>
              </w:rPr>
            </w:r>
            <w:r>
              <w:rPr>
                <w:noProof/>
                <w:webHidden/>
              </w:rPr>
              <w:fldChar w:fldCharType="separate"/>
            </w:r>
            <w:r>
              <w:rPr>
                <w:noProof/>
                <w:webHidden/>
              </w:rPr>
              <w:t>9</w:t>
            </w:r>
            <w:r>
              <w:rPr>
                <w:noProof/>
                <w:webHidden/>
              </w:rPr>
              <w:fldChar w:fldCharType="end"/>
            </w:r>
          </w:hyperlink>
        </w:p>
        <w:p w:rsidR="00655BE9" w:rsidRDefault="00655BE9">
          <w:pPr>
            <w:pStyle w:val="30"/>
            <w:tabs>
              <w:tab w:val="right" w:leader="dot" w:pos="8296"/>
            </w:tabs>
            <w:rPr>
              <w:noProof/>
            </w:rPr>
          </w:pPr>
          <w:hyperlink w:anchor="_Toc382293757" w:history="1">
            <w:r w:rsidRPr="001873EB">
              <w:rPr>
                <w:rStyle w:val="a6"/>
                <w:noProof/>
              </w:rPr>
              <w:t>5.2.1</w:t>
            </w:r>
            <w:r w:rsidRPr="001873EB">
              <w:rPr>
                <w:rStyle w:val="a6"/>
                <w:rFonts w:hint="eastAsia"/>
                <w:noProof/>
              </w:rPr>
              <w:t>支出</w:t>
            </w:r>
            <w:r>
              <w:rPr>
                <w:noProof/>
                <w:webHidden/>
              </w:rPr>
              <w:tab/>
            </w:r>
            <w:r>
              <w:rPr>
                <w:noProof/>
                <w:webHidden/>
              </w:rPr>
              <w:fldChar w:fldCharType="begin"/>
            </w:r>
            <w:r>
              <w:rPr>
                <w:noProof/>
                <w:webHidden/>
              </w:rPr>
              <w:instrText xml:space="preserve"> PAGEREF _Toc382293757 \h </w:instrText>
            </w:r>
            <w:r>
              <w:rPr>
                <w:noProof/>
                <w:webHidden/>
              </w:rPr>
            </w:r>
            <w:r>
              <w:rPr>
                <w:noProof/>
                <w:webHidden/>
              </w:rPr>
              <w:fldChar w:fldCharType="separate"/>
            </w:r>
            <w:r>
              <w:rPr>
                <w:noProof/>
                <w:webHidden/>
              </w:rPr>
              <w:t>9</w:t>
            </w:r>
            <w:r>
              <w:rPr>
                <w:noProof/>
                <w:webHidden/>
              </w:rPr>
              <w:fldChar w:fldCharType="end"/>
            </w:r>
          </w:hyperlink>
        </w:p>
        <w:p w:rsidR="00655BE9" w:rsidRDefault="00655BE9">
          <w:pPr>
            <w:pStyle w:val="30"/>
            <w:tabs>
              <w:tab w:val="right" w:leader="dot" w:pos="8296"/>
            </w:tabs>
            <w:rPr>
              <w:noProof/>
            </w:rPr>
          </w:pPr>
          <w:hyperlink w:anchor="_Toc382293758" w:history="1">
            <w:r w:rsidRPr="001873EB">
              <w:rPr>
                <w:rStyle w:val="a6"/>
                <w:noProof/>
              </w:rPr>
              <w:t>5.2.2</w:t>
            </w:r>
            <w:r w:rsidRPr="001873EB">
              <w:rPr>
                <w:rStyle w:val="a6"/>
                <w:rFonts w:hint="eastAsia"/>
                <w:noProof/>
              </w:rPr>
              <w:t>收益</w:t>
            </w:r>
            <w:r>
              <w:rPr>
                <w:noProof/>
                <w:webHidden/>
              </w:rPr>
              <w:tab/>
            </w:r>
            <w:r>
              <w:rPr>
                <w:noProof/>
                <w:webHidden/>
              </w:rPr>
              <w:fldChar w:fldCharType="begin"/>
            </w:r>
            <w:r>
              <w:rPr>
                <w:noProof/>
                <w:webHidden/>
              </w:rPr>
              <w:instrText xml:space="preserve"> PAGEREF _Toc382293758 \h </w:instrText>
            </w:r>
            <w:r>
              <w:rPr>
                <w:noProof/>
                <w:webHidden/>
              </w:rPr>
            </w:r>
            <w:r>
              <w:rPr>
                <w:noProof/>
                <w:webHidden/>
              </w:rPr>
              <w:fldChar w:fldCharType="separate"/>
            </w:r>
            <w:r>
              <w:rPr>
                <w:noProof/>
                <w:webHidden/>
              </w:rPr>
              <w:t>10</w:t>
            </w:r>
            <w:r>
              <w:rPr>
                <w:noProof/>
                <w:webHidden/>
              </w:rPr>
              <w:fldChar w:fldCharType="end"/>
            </w:r>
          </w:hyperlink>
        </w:p>
        <w:p w:rsidR="00655BE9" w:rsidRDefault="00655BE9">
          <w:pPr>
            <w:pStyle w:val="30"/>
            <w:tabs>
              <w:tab w:val="right" w:leader="dot" w:pos="8296"/>
            </w:tabs>
            <w:rPr>
              <w:noProof/>
            </w:rPr>
          </w:pPr>
          <w:hyperlink w:anchor="_Toc382293759" w:history="1">
            <w:r w:rsidRPr="001873EB">
              <w:rPr>
                <w:rStyle w:val="a6"/>
                <w:noProof/>
              </w:rPr>
              <w:t>5.2.3</w:t>
            </w:r>
            <w:r w:rsidRPr="001873EB">
              <w:rPr>
                <w:rStyle w:val="a6"/>
                <w:rFonts w:hint="eastAsia"/>
                <w:noProof/>
              </w:rPr>
              <w:t>收益／投资比</w:t>
            </w:r>
            <w:r>
              <w:rPr>
                <w:noProof/>
                <w:webHidden/>
              </w:rPr>
              <w:tab/>
            </w:r>
            <w:r>
              <w:rPr>
                <w:noProof/>
                <w:webHidden/>
              </w:rPr>
              <w:fldChar w:fldCharType="begin"/>
            </w:r>
            <w:r>
              <w:rPr>
                <w:noProof/>
                <w:webHidden/>
              </w:rPr>
              <w:instrText xml:space="preserve"> PAGEREF _Toc382293759 \h </w:instrText>
            </w:r>
            <w:r>
              <w:rPr>
                <w:noProof/>
                <w:webHidden/>
              </w:rPr>
            </w:r>
            <w:r>
              <w:rPr>
                <w:noProof/>
                <w:webHidden/>
              </w:rPr>
              <w:fldChar w:fldCharType="separate"/>
            </w:r>
            <w:r>
              <w:rPr>
                <w:noProof/>
                <w:webHidden/>
              </w:rPr>
              <w:t>11</w:t>
            </w:r>
            <w:r>
              <w:rPr>
                <w:noProof/>
                <w:webHidden/>
              </w:rPr>
              <w:fldChar w:fldCharType="end"/>
            </w:r>
          </w:hyperlink>
        </w:p>
        <w:p w:rsidR="00655BE9" w:rsidRDefault="00655BE9">
          <w:pPr>
            <w:pStyle w:val="30"/>
            <w:tabs>
              <w:tab w:val="right" w:leader="dot" w:pos="8296"/>
            </w:tabs>
            <w:rPr>
              <w:noProof/>
            </w:rPr>
          </w:pPr>
          <w:hyperlink w:anchor="_Toc382293760" w:history="1">
            <w:r w:rsidRPr="001873EB">
              <w:rPr>
                <w:rStyle w:val="a6"/>
                <w:noProof/>
              </w:rPr>
              <w:t>5.2.4</w:t>
            </w:r>
            <w:r w:rsidRPr="001873EB">
              <w:rPr>
                <w:rStyle w:val="a6"/>
                <w:rFonts w:hint="eastAsia"/>
                <w:noProof/>
              </w:rPr>
              <w:t>投资回收周期</w:t>
            </w:r>
            <w:r>
              <w:rPr>
                <w:noProof/>
                <w:webHidden/>
              </w:rPr>
              <w:tab/>
            </w:r>
            <w:r>
              <w:rPr>
                <w:noProof/>
                <w:webHidden/>
              </w:rPr>
              <w:fldChar w:fldCharType="begin"/>
            </w:r>
            <w:r>
              <w:rPr>
                <w:noProof/>
                <w:webHidden/>
              </w:rPr>
              <w:instrText xml:space="preserve"> PAGEREF _Toc382293760 \h </w:instrText>
            </w:r>
            <w:r>
              <w:rPr>
                <w:noProof/>
                <w:webHidden/>
              </w:rPr>
            </w:r>
            <w:r>
              <w:rPr>
                <w:noProof/>
                <w:webHidden/>
              </w:rPr>
              <w:fldChar w:fldCharType="separate"/>
            </w:r>
            <w:r>
              <w:rPr>
                <w:noProof/>
                <w:webHidden/>
              </w:rPr>
              <w:t>11</w:t>
            </w:r>
            <w:r>
              <w:rPr>
                <w:noProof/>
                <w:webHidden/>
              </w:rPr>
              <w:fldChar w:fldCharType="end"/>
            </w:r>
          </w:hyperlink>
        </w:p>
        <w:p w:rsidR="00655BE9" w:rsidRDefault="00655BE9">
          <w:pPr>
            <w:pStyle w:val="30"/>
            <w:tabs>
              <w:tab w:val="right" w:leader="dot" w:pos="8296"/>
            </w:tabs>
            <w:rPr>
              <w:noProof/>
            </w:rPr>
          </w:pPr>
          <w:hyperlink w:anchor="_Toc382293761" w:history="1">
            <w:r w:rsidRPr="001873EB">
              <w:rPr>
                <w:rStyle w:val="a6"/>
                <w:noProof/>
              </w:rPr>
              <w:t>5.2.5</w:t>
            </w:r>
            <w:r w:rsidRPr="001873EB">
              <w:rPr>
                <w:rStyle w:val="a6"/>
                <w:rFonts w:hint="eastAsia"/>
                <w:noProof/>
              </w:rPr>
              <w:t>敏感性分析</w:t>
            </w:r>
            <w:r>
              <w:rPr>
                <w:noProof/>
                <w:webHidden/>
              </w:rPr>
              <w:tab/>
            </w:r>
            <w:r>
              <w:rPr>
                <w:noProof/>
                <w:webHidden/>
              </w:rPr>
              <w:fldChar w:fldCharType="begin"/>
            </w:r>
            <w:r>
              <w:rPr>
                <w:noProof/>
                <w:webHidden/>
              </w:rPr>
              <w:instrText xml:space="preserve"> PAGEREF _Toc382293761 \h </w:instrText>
            </w:r>
            <w:r>
              <w:rPr>
                <w:noProof/>
                <w:webHidden/>
              </w:rPr>
            </w:r>
            <w:r>
              <w:rPr>
                <w:noProof/>
                <w:webHidden/>
              </w:rPr>
              <w:fldChar w:fldCharType="separate"/>
            </w:r>
            <w:r>
              <w:rPr>
                <w:noProof/>
                <w:webHidden/>
              </w:rPr>
              <w:t>11</w:t>
            </w:r>
            <w:r>
              <w:rPr>
                <w:noProof/>
                <w:webHidden/>
              </w:rPr>
              <w:fldChar w:fldCharType="end"/>
            </w:r>
          </w:hyperlink>
        </w:p>
        <w:p w:rsidR="00655BE9" w:rsidRDefault="00655BE9">
          <w:pPr>
            <w:pStyle w:val="10"/>
            <w:tabs>
              <w:tab w:val="right" w:leader="dot" w:pos="8296"/>
            </w:tabs>
            <w:rPr>
              <w:noProof/>
            </w:rPr>
          </w:pPr>
          <w:hyperlink w:anchor="_Toc382293762" w:history="1">
            <w:r w:rsidRPr="001873EB">
              <w:rPr>
                <w:rStyle w:val="a6"/>
                <w:rFonts w:hint="eastAsia"/>
                <w:noProof/>
              </w:rPr>
              <w:t>六、社会因素方面的可行性</w:t>
            </w:r>
            <w:r>
              <w:rPr>
                <w:noProof/>
                <w:webHidden/>
              </w:rPr>
              <w:tab/>
            </w:r>
            <w:r>
              <w:rPr>
                <w:noProof/>
                <w:webHidden/>
              </w:rPr>
              <w:fldChar w:fldCharType="begin"/>
            </w:r>
            <w:r>
              <w:rPr>
                <w:noProof/>
                <w:webHidden/>
              </w:rPr>
              <w:instrText xml:space="preserve"> PAGEREF _Toc382293762 \h </w:instrText>
            </w:r>
            <w:r>
              <w:rPr>
                <w:noProof/>
                <w:webHidden/>
              </w:rPr>
            </w:r>
            <w:r>
              <w:rPr>
                <w:noProof/>
                <w:webHidden/>
              </w:rPr>
              <w:fldChar w:fldCharType="separate"/>
            </w:r>
            <w:r>
              <w:rPr>
                <w:noProof/>
                <w:webHidden/>
              </w:rPr>
              <w:t>12</w:t>
            </w:r>
            <w:r>
              <w:rPr>
                <w:noProof/>
                <w:webHidden/>
              </w:rPr>
              <w:fldChar w:fldCharType="end"/>
            </w:r>
          </w:hyperlink>
        </w:p>
        <w:p w:rsidR="00655BE9" w:rsidRDefault="00655BE9">
          <w:pPr>
            <w:pStyle w:val="20"/>
            <w:tabs>
              <w:tab w:val="right" w:leader="dot" w:pos="8296"/>
            </w:tabs>
            <w:rPr>
              <w:noProof/>
            </w:rPr>
          </w:pPr>
          <w:hyperlink w:anchor="_Toc382293763" w:history="1">
            <w:r w:rsidRPr="001873EB">
              <w:rPr>
                <w:rStyle w:val="a6"/>
                <w:noProof/>
              </w:rPr>
              <w:t>6.1</w:t>
            </w:r>
            <w:r w:rsidRPr="001873EB">
              <w:rPr>
                <w:rStyle w:val="a6"/>
                <w:rFonts w:hint="eastAsia"/>
                <w:noProof/>
              </w:rPr>
              <w:t>法律方面的可行性</w:t>
            </w:r>
            <w:r>
              <w:rPr>
                <w:noProof/>
                <w:webHidden/>
              </w:rPr>
              <w:tab/>
            </w:r>
            <w:r>
              <w:rPr>
                <w:noProof/>
                <w:webHidden/>
              </w:rPr>
              <w:fldChar w:fldCharType="begin"/>
            </w:r>
            <w:r>
              <w:rPr>
                <w:noProof/>
                <w:webHidden/>
              </w:rPr>
              <w:instrText xml:space="preserve"> PAGEREF _Toc382293763 \h </w:instrText>
            </w:r>
            <w:r>
              <w:rPr>
                <w:noProof/>
                <w:webHidden/>
              </w:rPr>
            </w:r>
            <w:r>
              <w:rPr>
                <w:noProof/>
                <w:webHidden/>
              </w:rPr>
              <w:fldChar w:fldCharType="separate"/>
            </w:r>
            <w:r>
              <w:rPr>
                <w:noProof/>
                <w:webHidden/>
              </w:rPr>
              <w:t>12</w:t>
            </w:r>
            <w:r>
              <w:rPr>
                <w:noProof/>
                <w:webHidden/>
              </w:rPr>
              <w:fldChar w:fldCharType="end"/>
            </w:r>
          </w:hyperlink>
        </w:p>
        <w:p w:rsidR="00655BE9" w:rsidRDefault="00655BE9">
          <w:pPr>
            <w:pStyle w:val="20"/>
            <w:tabs>
              <w:tab w:val="right" w:leader="dot" w:pos="8296"/>
            </w:tabs>
            <w:rPr>
              <w:noProof/>
            </w:rPr>
          </w:pPr>
          <w:hyperlink w:anchor="_Toc382293764" w:history="1">
            <w:r w:rsidRPr="001873EB">
              <w:rPr>
                <w:rStyle w:val="a6"/>
                <w:noProof/>
              </w:rPr>
              <w:t>6.2</w:t>
            </w:r>
            <w:r w:rsidRPr="001873EB">
              <w:rPr>
                <w:rStyle w:val="a6"/>
                <w:rFonts w:hint="eastAsia"/>
                <w:noProof/>
              </w:rPr>
              <w:t>使用方面的可行性</w:t>
            </w:r>
            <w:r>
              <w:rPr>
                <w:noProof/>
                <w:webHidden/>
              </w:rPr>
              <w:tab/>
            </w:r>
            <w:r>
              <w:rPr>
                <w:noProof/>
                <w:webHidden/>
              </w:rPr>
              <w:fldChar w:fldCharType="begin"/>
            </w:r>
            <w:r>
              <w:rPr>
                <w:noProof/>
                <w:webHidden/>
              </w:rPr>
              <w:instrText xml:space="preserve"> PAGEREF _Toc382293764 \h </w:instrText>
            </w:r>
            <w:r>
              <w:rPr>
                <w:noProof/>
                <w:webHidden/>
              </w:rPr>
            </w:r>
            <w:r>
              <w:rPr>
                <w:noProof/>
                <w:webHidden/>
              </w:rPr>
              <w:fldChar w:fldCharType="separate"/>
            </w:r>
            <w:r>
              <w:rPr>
                <w:noProof/>
                <w:webHidden/>
              </w:rPr>
              <w:t>12</w:t>
            </w:r>
            <w:r>
              <w:rPr>
                <w:noProof/>
                <w:webHidden/>
              </w:rPr>
              <w:fldChar w:fldCharType="end"/>
            </w:r>
          </w:hyperlink>
        </w:p>
        <w:p w:rsidR="00655BE9" w:rsidRDefault="00655BE9">
          <w:pPr>
            <w:pStyle w:val="10"/>
            <w:tabs>
              <w:tab w:val="right" w:leader="dot" w:pos="8296"/>
            </w:tabs>
            <w:rPr>
              <w:noProof/>
            </w:rPr>
          </w:pPr>
          <w:hyperlink w:anchor="_Toc382293765" w:history="1">
            <w:r w:rsidRPr="001873EB">
              <w:rPr>
                <w:rStyle w:val="a6"/>
                <w:rFonts w:hint="eastAsia"/>
                <w:noProof/>
              </w:rPr>
              <w:t>七、结论</w:t>
            </w:r>
            <w:r>
              <w:rPr>
                <w:noProof/>
                <w:webHidden/>
              </w:rPr>
              <w:tab/>
            </w:r>
            <w:r>
              <w:rPr>
                <w:noProof/>
                <w:webHidden/>
              </w:rPr>
              <w:fldChar w:fldCharType="begin"/>
            </w:r>
            <w:r>
              <w:rPr>
                <w:noProof/>
                <w:webHidden/>
              </w:rPr>
              <w:instrText xml:space="preserve"> PAGEREF _Toc382293765 \h </w:instrText>
            </w:r>
            <w:r>
              <w:rPr>
                <w:noProof/>
                <w:webHidden/>
              </w:rPr>
            </w:r>
            <w:r>
              <w:rPr>
                <w:noProof/>
                <w:webHidden/>
              </w:rPr>
              <w:fldChar w:fldCharType="separate"/>
            </w:r>
            <w:r>
              <w:rPr>
                <w:noProof/>
                <w:webHidden/>
              </w:rPr>
              <w:t>13</w:t>
            </w:r>
            <w:r>
              <w:rPr>
                <w:noProof/>
                <w:webHidden/>
              </w:rPr>
              <w:fldChar w:fldCharType="end"/>
            </w:r>
          </w:hyperlink>
        </w:p>
        <w:p w:rsidR="007A595E" w:rsidRDefault="007A595E">
          <w:r>
            <w:rPr>
              <w:b/>
              <w:bCs/>
              <w:lang w:val="zh-CN"/>
            </w:rPr>
            <w:fldChar w:fldCharType="end"/>
          </w:r>
        </w:p>
      </w:sdtContent>
    </w:sdt>
    <w:p w:rsidR="003031BF" w:rsidRDefault="003031BF"/>
    <w:p w:rsidR="003031BF" w:rsidRDefault="003031BF"/>
    <w:p w:rsidR="003031BF" w:rsidRDefault="003031BF"/>
    <w:p w:rsidR="00950C2A" w:rsidRDefault="00950C2A"/>
    <w:p w:rsidR="00950C2A" w:rsidRDefault="00950C2A"/>
    <w:p w:rsidR="00A46A5C" w:rsidRDefault="00A46A5C">
      <w:pPr>
        <w:sectPr w:rsidR="00A46A5C" w:rsidSect="00F57540">
          <w:footerReference w:type="default" r:id="rId12"/>
          <w:pgSz w:w="11906" w:h="16838"/>
          <w:pgMar w:top="1440" w:right="1800" w:bottom="1440" w:left="1800" w:header="851" w:footer="992" w:gutter="0"/>
          <w:pgNumType w:fmt="upperRoman" w:start="1"/>
          <w:cols w:space="425"/>
          <w:docGrid w:type="lines" w:linePitch="312"/>
        </w:sectPr>
      </w:pPr>
    </w:p>
    <w:p w:rsidR="007A79DB" w:rsidRDefault="008E39EE" w:rsidP="00655BE9">
      <w:pPr>
        <w:pStyle w:val="K"/>
        <w:spacing w:before="312" w:after="312"/>
      </w:pPr>
      <w:bookmarkStart w:id="2" w:name="_Toc12823"/>
      <w:bookmarkStart w:id="3" w:name="_Toc370395617"/>
      <w:bookmarkStart w:id="4" w:name="_Toc382293719"/>
      <w:r>
        <w:rPr>
          <w:rFonts w:hint="eastAsia"/>
        </w:rPr>
        <w:lastRenderedPageBreak/>
        <w:t>一、</w:t>
      </w:r>
      <w:r w:rsidR="007A79DB">
        <w:rPr>
          <w:rFonts w:hint="eastAsia"/>
        </w:rPr>
        <w:t>引言</w:t>
      </w:r>
      <w:bookmarkEnd w:id="2"/>
      <w:bookmarkEnd w:id="3"/>
      <w:bookmarkEnd w:id="4"/>
    </w:p>
    <w:p w:rsidR="007A79DB" w:rsidRDefault="007A79DB" w:rsidP="00655BE9">
      <w:pPr>
        <w:pStyle w:val="K0"/>
        <w:spacing w:before="312"/>
      </w:pPr>
      <w:bookmarkStart w:id="5" w:name="_Toc3318"/>
      <w:bookmarkStart w:id="6" w:name="_Toc370395618"/>
      <w:bookmarkStart w:id="7" w:name="_Toc382293720"/>
      <w:r>
        <w:rPr>
          <w:rFonts w:hint="eastAsia"/>
        </w:rPr>
        <w:t>1.1编写目的</w:t>
      </w:r>
      <w:bookmarkEnd w:id="5"/>
      <w:bookmarkEnd w:id="6"/>
      <w:bookmarkEnd w:id="7"/>
    </w:p>
    <w:p w:rsidR="007A79DB" w:rsidRDefault="007A79DB" w:rsidP="007A79DB">
      <w:pPr>
        <w:spacing w:line="360" w:lineRule="auto"/>
        <w:ind w:firstLine="420"/>
        <w:rPr>
          <w:sz w:val="24"/>
        </w:rPr>
      </w:pPr>
      <w:r>
        <w:rPr>
          <w:rFonts w:hint="eastAsia"/>
          <w:sz w:val="24"/>
        </w:rPr>
        <w:t>该可行性研究文档描述“通用数据挖掘系统”开发的可能性、可行性、必要性等提供依据，为</w:t>
      </w:r>
      <w:r w:rsidRPr="00ED09E5">
        <w:rPr>
          <w:rFonts w:hint="eastAsia"/>
          <w:b/>
          <w:sz w:val="24"/>
        </w:rPr>
        <w:t>开发人员进行系统总体规划以及具体实施开发过程提供必要的参考资料</w:t>
      </w:r>
      <w:r>
        <w:rPr>
          <w:rFonts w:hint="eastAsia"/>
          <w:sz w:val="24"/>
        </w:rPr>
        <w:t>，在系统开发完成后为系统的测试验收提供帮助。</w:t>
      </w:r>
      <w:r w:rsidRPr="00ED09E5">
        <w:rPr>
          <w:rFonts w:hint="eastAsia"/>
          <w:b/>
          <w:sz w:val="24"/>
        </w:rPr>
        <w:t>预期读者</w:t>
      </w:r>
      <w:r>
        <w:rPr>
          <w:rFonts w:hint="eastAsia"/>
          <w:sz w:val="24"/>
        </w:rPr>
        <w:t>为从事“通用数据挖掘系统”的开发人员、设计人员、测试人员、部署人员、项目技术支持人员等。</w:t>
      </w:r>
    </w:p>
    <w:p w:rsidR="007A79DB" w:rsidRDefault="007A79DB" w:rsidP="00655BE9">
      <w:pPr>
        <w:pStyle w:val="K0"/>
        <w:spacing w:before="312"/>
      </w:pPr>
      <w:bookmarkStart w:id="8" w:name="_Toc22241"/>
      <w:bookmarkStart w:id="9" w:name="_Toc370395619"/>
      <w:bookmarkStart w:id="10" w:name="_Toc382293721"/>
      <w:r>
        <w:rPr>
          <w:rFonts w:hint="eastAsia"/>
        </w:rPr>
        <w:t>1.2背景</w:t>
      </w:r>
      <w:bookmarkEnd w:id="8"/>
      <w:bookmarkEnd w:id="9"/>
      <w:bookmarkEnd w:id="10"/>
    </w:p>
    <w:p w:rsidR="007A79DB" w:rsidRDefault="007A79DB" w:rsidP="007A79DB">
      <w:pPr>
        <w:spacing w:line="360" w:lineRule="auto"/>
        <w:ind w:firstLine="420"/>
        <w:rPr>
          <w:sz w:val="24"/>
        </w:rPr>
      </w:pPr>
      <w:r>
        <w:rPr>
          <w:rFonts w:hint="eastAsia"/>
          <w:sz w:val="24"/>
        </w:rPr>
        <w:t>本项目名称为“通用数据挖掘系统”。任务提出者为电信部门，开发者为本公司开发人员，用户为电信相关部门工作者，该软件系统的实现网络为电信部门的内部服务器网络；本系统需要在电信服务器开启的情况下才能对其数据库中的数据进行读写，所以本系统的使用需要与电信内部网络开放密切相关。</w:t>
      </w:r>
    </w:p>
    <w:p w:rsidR="007A79DB" w:rsidRDefault="007A79DB" w:rsidP="00655BE9">
      <w:pPr>
        <w:pStyle w:val="K0"/>
        <w:spacing w:before="312"/>
      </w:pPr>
      <w:bookmarkStart w:id="11" w:name="_Toc29179"/>
      <w:bookmarkStart w:id="12" w:name="_Toc370395620"/>
      <w:bookmarkStart w:id="13" w:name="_Toc382293722"/>
      <w:r>
        <w:rPr>
          <w:rFonts w:hint="eastAsia"/>
        </w:rPr>
        <w:t>1.3定义</w:t>
      </w:r>
      <w:bookmarkEnd w:id="11"/>
      <w:bookmarkEnd w:id="12"/>
      <w:bookmarkEnd w:id="13"/>
    </w:p>
    <w:p w:rsidR="007A79DB" w:rsidRDefault="007A79DB" w:rsidP="007A79DB">
      <w:pPr>
        <w:spacing w:line="360" w:lineRule="auto"/>
        <w:ind w:firstLine="420"/>
        <w:rPr>
          <w:sz w:val="24"/>
        </w:rPr>
      </w:pPr>
      <w:r>
        <w:rPr>
          <w:rFonts w:hint="eastAsia"/>
          <w:sz w:val="24"/>
        </w:rPr>
        <w:t>SQL Server</w:t>
      </w:r>
      <w:r>
        <w:rPr>
          <w:rFonts w:hint="eastAsia"/>
          <w:sz w:val="24"/>
        </w:rPr>
        <w:t>：所用的数据库管理系统</w:t>
      </w:r>
    </w:p>
    <w:p w:rsidR="007A79DB" w:rsidRDefault="007A79DB" w:rsidP="007A79DB">
      <w:pPr>
        <w:spacing w:line="360" w:lineRule="auto"/>
        <w:ind w:firstLine="420"/>
        <w:rPr>
          <w:sz w:val="24"/>
        </w:rPr>
      </w:pPr>
      <w:r>
        <w:rPr>
          <w:rFonts w:hint="eastAsia"/>
          <w:sz w:val="24"/>
        </w:rPr>
        <w:t>DMS:</w:t>
      </w:r>
      <w:r>
        <w:rPr>
          <w:rFonts w:hint="eastAsia"/>
          <w:sz w:val="24"/>
        </w:rPr>
        <w:t>通用数据挖掘系统</w:t>
      </w:r>
    </w:p>
    <w:p w:rsidR="007A79DB" w:rsidRDefault="007A79DB" w:rsidP="007A79DB">
      <w:pPr>
        <w:spacing w:line="360" w:lineRule="auto"/>
        <w:ind w:firstLine="420"/>
        <w:rPr>
          <w:sz w:val="24"/>
        </w:rPr>
      </w:pPr>
      <w:r>
        <w:rPr>
          <w:rFonts w:hint="eastAsia"/>
          <w:sz w:val="24"/>
        </w:rPr>
        <w:t>Vi</w:t>
      </w:r>
      <w:r>
        <w:rPr>
          <w:rFonts w:hint="eastAsia"/>
          <w:sz w:val="24"/>
        </w:rPr>
        <w:t>：所用的开发工具</w:t>
      </w:r>
    </w:p>
    <w:p w:rsidR="007A79DB" w:rsidRDefault="007A79DB" w:rsidP="00655BE9">
      <w:pPr>
        <w:pStyle w:val="K0"/>
        <w:spacing w:before="312"/>
      </w:pPr>
      <w:bookmarkStart w:id="14" w:name="_Toc23760"/>
      <w:bookmarkStart w:id="15" w:name="_Toc370395621"/>
      <w:bookmarkStart w:id="16" w:name="_Toc382293723"/>
      <w:r>
        <w:rPr>
          <w:rFonts w:hint="eastAsia"/>
        </w:rPr>
        <w:t>1.4参考资料</w:t>
      </w:r>
      <w:bookmarkEnd w:id="14"/>
      <w:bookmarkEnd w:id="15"/>
      <w:bookmarkEnd w:id="16"/>
    </w:p>
    <w:p w:rsidR="007A79DB" w:rsidRDefault="007A79DB" w:rsidP="007A79DB">
      <w:pPr>
        <w:spacing w:line="360" w:lineRule="auto"/>
        <w:rPr>
          <w:sz w:val="24"/>
        </w:rPr>
      </w:pPr>
      <w:r>
        <w:rPr>
          <w:rFonts w:hint="eastAsia"/>
          <w:sz w:val="24"/>
        </w:rPr>
        <w:t xml:space="preserve">    </w:t>
      </w:r>
      <w:r>
        <w:rPr>
          <w:rFonts w:hint="eastAsia"/>
          <w:sz w:val="24"/>
        </w:rPr>
        <w:t>本项目的经核准的计划任务书或合同、上级机关的批文；</w:t>
      </w:r>
    </w:p>
    <w:p w:rsidR="007A79DB" w:rsidRDefault="00F557FB" w:rsidP="00655BE9">
      <w:pPr>
        <w:pStyle w:val="K"/>
        <w:spacing w:before="312" w:after="312"/>
      </w:pPr>
      <w:bookmarkStart w:id="17" w:name="_Toc13274"/>
      <w:bookmarkStart w:id="18" w:name="_Toc370395622"/>
      <w:bookmarkStart w:id="19" w:name="_Toc382293724"/>
      <w:r>
        <w:rPr>
          <w:rFonts w:hint="eastAsia"/>
        </w:rPr>
        <w:lastRenderedPageBreak/>
        <w:t>二、</w:t>
      </w:r>
      <w:r w:rsidR="007A79DB">
        <w:rPr>
          <w:rFonts w:hint="eastAsia"/>
        </w:rPr>
        <w:t>可行性研究的前提</w:t>
      </w:r>
      <w:bookmarkEnd w:id="17"/>
      <w:bookmarkEnd w:id="18"/>
      <w:bookmarkEnd w:id="19"/>
    </w:p>
    <w:p w:rsidR="007A79DB" w:rsidRDefault="007A79DB" w:rsidP="00655BE9">
      <w:pPr>
        <w:pStyle w:val="K0"/>
        <w:spacing w:before="312"/>
      </w:pPr>
      <w:bookmarkStart w:id="20" w:name="_Toc17486"/>
      <w:bookmarkStart w:id="21" w:name="_Toc370395623"/>
      <w:bookmarkStart w:id="22" w:name="_Toc382293725"/>
      <w:r>
        <w:rPr>
          <w:rFonts w:hint="eastAsia"/>
        </w:rPr>
        <w:t>2.1要求</w:t>
      </w:r>
      <w:bookmarkEnd w:id="20"/>
      <w:bookmarkEnd w:id="21"/>
      <w:bookmarkEnd w:id="22"/>
    </w:p>
    <w:p w:rsidR="007A79DB" w:rsidRPr="00A56338" w:rsidRDefault="007A79DB" w:rsidP="001D0EFC">
      <w:pPr>
        <w:pStyle w:val="K1"/>
        <w:spacing w:before="31" w:after="31"/>
      </w:pPr>
      <w:bookmarkStart w:id="23" w:name="_Toc32166"/>
      <w:bookmarkStart w:id="24" w:name="_Toc370395624"/>
      <w:bookmarkStart w:id="25" w:name="_Toc382293726"/>
      <w:r w:rsidRPr="00A56338">
        <w:rPr>
          <w:rFonts w:hint="eastAsia"/>
        </w:rPr>
        <w:t>2.1.1功能要求</w:t>
      </w:r>
      <w:bookmarkEnd w:id="23"/>
      <w:bookmarkEnd w:id="24"/>
      <w:bookmarkEnd w:id="25"/>
    </w:p>
    <w:p w:rsidR="007A79DB" w:rsidRDefault="007A79DB" w:rsidP="007A79DB">
      <w:pPr>
        <w:spacing w:line="360" w:lineRule="auto"/>
        <w:ind w:firstLine="420"/>
        <w:rPr>
          <w:sz w:val="24"/>
        </w:rPr>
      </w:pPr>
      <w:r>
        <w:rPr>
          <w:rFonts w:hint="eastAsia"/>
          <w:sz w:val="24"/>
        </w:rPr>
        <w:t>该系统应该满足可以挖掘用户登录电信系统时的有关数据，从而电信部门根据对这些数据的分析进行计算应收的费用，并能够将用户使用登录电信服务器的相关信息记录下来并将相应的数据入库，进而生成报表，未满足要求的数据再做其他的处理。</w:t>
      </w:r>
    </w:p>
    <w:p w:rsidR="007A79DB" w:rsidRPr="003B3D26" w:rsidRDefault="007A79DB" w:rsidP="001D0EFC">
      <w:pPr>
        <w:pStyle w:val="K1"/>
        <w:spacing w:before="31" w:after="31"/>
        <w:rPr>
          <w:sz w:val="32"/>
        </w:rPr>
      </w:pPr>
      <w:bookmarkStart w:id="26" w:name="_Toc20275"/>
      <w:bookmarkStart w:id="27" w:name="_Toc370395625"/>
      <w:bookmarkStart w:id="28" w:name="_Toc382293727"/>
      <w:r>
        <w:rPr>
          <w:rFonts w:hint="eastAsia"/>
        </w:rPr>
        <w:t>2.1.2性能要求</w:t>
      </w:r>
      <w:bookmarkEnd w:id="26"/>
      <w:bookmarkEnd w:id="27"/>
      <w:bookmarkEnd w:id="28"/>
    </w:p>
    <w:p w:rsidR="007A79DB" w:rsidRDefault="007A79DB" w:rsidP="007A79DB">
      <w:pPr>
        <w:spacing w:line="360" w:lineRule="auto"/>
        <w:ind w:firstLine="420"/>
        <w:rPr>
          <w:sz w:val="24"/>
        </w:rPr>
      </w:pPr>
      <w:r>
        <w:rPr>
          <w:rFonts w:hint="eastAsia"/>
          <w:sz w:val="24"/>
        </w:rPr>
        <w:t>该系统可以高效率的读取用户登入、登出的数据，并对这些数据进行匹配，生成有效的记录，要求一般可运行处理的记录可以达到几万条到几十万条。</w:t>
      </w:r>
    </w:p>
    <w:p w:rsidR="007A79DB" w:rsidRPr="003B3D26" w:rsidRDefault="007A79DB" w:rsidP="001D0EFC">
      <w:pPr>
        <w:pStyle w:val="K1"/>
        <w:spacing w:before="31" w:after="31"/>
        <w:rPr>
          <w:sz w:val="32"/>
        </w:rPr>
      </w:pPr>
      <w:bookmarkStart w:id="29" w:name="_Toc26813"/>
      <w:bookmarkStart w:id="30" w:name="_Toc370395626"/>
      <w:bookmarkStart w:id="31" w:name="_Toc382293728"/>
      <w:r>
        <w:rPr>
          <w:rFonts w:hint="eastAsia"/>
        </w:rPr>
        <w:t>2.1.3输入输出要求</w:t>
      </w:r>
      <w:bookmarkEnd w:id="29"/>
      <w:bookmarkEnd w:id="30"/>
      <w:bookmarkEnd w:id="31"/>
    </w:p>
    <w:p w:rsidR="007A79DB" w:rsidRDefault="007A79DB" w:rsidP="007A79DB">
      <w:pPr>
        <w:spacing w:line="360" w:lineRule="auto"/>
        <w:ind w:firstLine="420"/>
        <w:rPr>
          <w:sz w:val="24"/>
        </w:rPr>
      </w:pPr>
      <w:r>
        <w:rPr>
          <w:rFonts w:hint="eastAsia"/>
          <w:sz w:val="24"/>
        </w:rPr>
        <w:t>该系统的输入为系统采集到用户的用户名、登录、登出记录以及这些记录的时间、所用主机的</w:t>
      </w:r>
      <w:r>
        <w:rPr>
          <w:rFonts w:hint="eastAsia"/>
          <w:sz w:val="24"/>
        </w:rPr>
        <w:t>IP</w:t>
      </w:r>
      <w:r>
        <w:rPr>
          <w:rFonts w:hint="eastAsia"/>
          <w:sz w:val="24"/>
        </w:rPr>
        <w:t>以及所访问的对应服务器的</w:t>
      </w:r>
      <w:r>
        <w:rPr>
          <w:rFonts w:hint="eastAsia"/>
          <w:sz w:val="24"/>
        </w:rPr>
        <w:t>IP</w:t>
      </w:r>
      <w:r>
        <w:rPr>
          <w:rFonts w:hint="eastAsia"/>
          <w:sz w:val="24"/>
        </w:rPr>
        <w:t>等信息记录；系统的输出为日志文件以及对应的数据库，并根据数据库中的数据整合成的相应的报表。</w:t>
      </w:r>
    </w:p>
    <w:p w:rsidR="007A79DB" w:rsidRPr="003B3D26" w:rsidRDefault="007A79DB" w:rsidP="001D0EFC">
      <w:pPr>
        <w:pStyle w:val="K1"/>
        <w:spacing w:before="31" w:after="31"/>
        <w:rPr>
          <w:sz w:val="32"/>
        </w:rPr>
      </w:pPr>
      <w:bookmarkStart w:id="32" w:name="_Toc7355"/>
      <w:bookmarkStart w:id="33" w:name="_Toc370395627"/>
      <w:bookmarkStart w:id="34" w:name="_Toc382293729"/>
      <w:r>
        <w:rPr>
          <w:rFonts w:hint="eastAsia"/>
        </w:rPr>
        <w:t>2.1.4可靠性和安全性要求</w:t>
      </w:r>
      <w:bookmarkEnd w:id="32"/>
      <w:bookmarkEnd w:id="33"/>
      <w:bookmarkEnd w:id="34"/>
    </w:p>
    <w:p w:rsidR="007A79DB" w:rsidRDefault="007A79DB" w:rsidP="007A79DB">
      <w:pPr>
        <w:spacing w:line="360" w:lineRule="auto"/>
        <w:ind w:firstLine="420"/>
        <w:rPr>
          <w:sz w:val="24"/>
        </w:rPr>
      </w:pPr>
      <w:r>
        <w:rPr>
          <w:rFonts w:hint="eastAsia"/>
          <w:sz w:val="24"/>
        </w:rPr>
        <w:t>由于该数据挖掘系统处理的数据量非常大，而且如果出错，可能会造成大量的财务损失，所以，该系统的可靠性和安全性需求需要非常严密，因此，对于整个系统需要较强的权限控制，防止某些人的恶意攻击或者篡改数据记录。同时，需要对数据库中的数据及时进行备份，防止丢失。</w:t>
      </w:r>
    </w:p>
    <w:p w:rsidR="007A79DB" w:rsidRPr="003B3D26" w:rsidRDefault="007A79DB" w:rsidP="001D0EFC">
      <w:pPr>
        <w:pStyle w:val="K1"/>
        <w:spacing w:before="31" w:after="31"/>
        <w:rPr>
          <w:sz w:val="32"/>
        </w:rPr>
      </w:pPr>
      <w:bookmarkStart w:id="35" w:name="_Toc15708"/>
      <w:bookmarkStart w:id="36" w:name="_Toc370395628"/>
      <w:bookmarkStart w:id="37" w:name="_Toc382293730"/>
      <w:r>
        <w:rPr>
          <w:rFonts w:hint="eastAsia"/>
        </w:rPr>
        <w:t>2.1.5完成期限的要求</w:t>
      </w:r>
      <w:bookmarkEnd w:id="35"/>
      <w:bookmarkEnd w:id="36"/>
      <w:bookmarkEnd w:id="37"/>
    </w:p>
    <w:p w:rsidR="007A79DB" w:rsidRDefault="007A79DB" w:rsidP="007A79DB">
      <w:pPr>
        <w:spacing w:line="360" w:lineRule="auto"/>
        <w:ind w:firstLine="420"/>
        <w:rPr>
          <w:sz w:val="24"/>
        </w:rPr>
      </w:pPr>
      <w:r>
        <w:rPr>
          <w:rFonts w:hint="eastAsia"/>
          <w:sz w:val="24"/>
        </w:rPr>
        <w:t>本项目的完成期限，根据电信公司的要求而定。</w:t>
      </w:r>
    </w:p>
    <w:p w:rsidR="007A79DB" w:rsidRPr="003B3D26" w:rsidRDefault="007A79DB" w:rsidP="001D0EFC">
      <w:pPr>
        <w:pStyle w:val="K1"/>
        <w:spacing w:before="31" w:after="31"/>
        <w:rPr>
          <w:sz w:val="32"/>
        </w:rPr>
      </w:pPr>
      <w:bookmarkStart w:id="38" w:name="_Toc10846"/>
      <w:bookmarkStart w:id="39" w:name="_Toc370395629"/>
      <w:bookmarkStart w:id="40" w:name="_Toc382293731"/>
      <w:r>
        <w:rPr>
          <w:rFonts w:hint="eastAsia"/>
        </w:rPr>
        <w:t>2.1.6 处理流程和数据流程</w:t>
      </w:r>
      <w:bookmarkEnd w:id="38"/>
      <w:bookmarkEnd w:id="39"/>
      <w:bookmarkEnd w:id="40"/>
    </w:p>
    <w:p w:rsidR="007A79DB" w:rsidRDefault="007A79DB" w:rsidP="007A79DB">
      <w:pPr>
        <w:spacing w:line="360" w:lineRule="auto"/>
        <w:ind w:firstLine="420"/>
        <w:rPr>
          <w:sz w:val="24"/>
        </w:rPr>
      </w:pPr>
      <w:r>
        <w:rPr>
          <w:rFonts w:hint="eastAsia"/>
          <w:sz w:val="24"/>
        </w:rPr>
        <w:t>该系统的客户端的处理流程为：</w:t>
      </w:r>
    </w:p>
    <w:p w:rsidR="007A79DB" w:rsidRDefault="007A79DB" w:rsidP="007A79DB">
      <w:pPr>
        <w:spacing w:line="360" w:lineRule="auto"/>
        <w:ind w:firstLine="420"/>
        <w:rPr>
          <w:sz w:val="24"/>
        </w:rPr>
      </w:pPr>
      <w:r>
        <w:rPr>
          <w:rFonts w:hint="eastAsia"/>
          <w:sz w:val="24"/>
        </w:rPr>
        <w:lastRenderedPageBreak/>
        <w:t xml:space="preserve">        </w:t>
      </w:r>
    </w:p>
    <w:p w:rsidR="007A79DB" w:rsidRDefault="007A79DB" w:rsidP="007A79DB">
      <w:pPr>
        <w:spacing w:line="360" w:lineRule="auto"/>
        <w:rPr>
          <w:sz w:val="24"/>
        </w:rPr>
      </w:pPr>
      <w:r>
        <w:rPr>
          <w:noProof/>
          <w:sz w:val="24"/>
        </w:rPr>
        <mc:AlternateContent>
          <mc:Choice Requires="wps">
            <w:drawing>
              <wp:anchor distT="0" distB="0" distL="114300" distR="114300" simplePos="0" relativeHeight="251663360" behindDoc="0" locked="0" layoutInCell="1" allowOverlap="1" wp14:anchorId="52C4D506" wp14:editId="642D25D0">
                <wp:simplePos x="0" y="0"/>
                <wp:positionH relativeFrom="column">
                  <wp:posOffset>756285</wp:posOffset>
                </wp:positionH>
                <wp:positionV relativeFrom="paragraph">
                  <wp:posOffset>159385</wp:posOffset>
                </wp:positionV>
                <wp:extent cx="837565" cy="361950"/>
                <wp:effectExtent l="13335" t="5715" r="6350" b="13335"/>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7565" cy="361950"/>
                        </a:xfrm>
                        <a:prstGeom prst="rect">
                          <a:avLst/>
                        </a:prstGeom>
                        <a:solidFill>
                          <a:srgbClr val="FFFFFF"/>
                        </a:solidFill>
                        <a:ln w="9525">
                          <a:solidFill>
                            <a:srgbClr val="000000"/>
                          </a:solidFill>
                          <a:miter lim="200000"/>
                          <a:headEnd/>
                          <a:tailEnd/>
                        </a:ln>
                      </wps:spPr>
                      <wps:txbx>
                        <w:txbxContent>
                          <w:p w:rsidR="007A79DB" w:rsidRDefault="007A79DB" w:rsidP="007A79DB">
                            <w:r>
                              <w:rPr>
                                <w:rFonts w:hint="eastAsia"/>
                              </w:rPr>
                              <w:t>数据读取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8" o:spid="_x0000_s1026" type="#_x0000_t202" style="position:absolute;left:0;text-align:left;margin-left:59.55pt;margin-top:12.55pt;width:65.9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">
                <v:stroke miterlimit="2"/>
                <v:textbox>
                  <w:txbxContent>
                    <w:p w:rsidR="007A79DB" w:rsidRDefault="007A79DB" w:rsidP="007A79DB">
                      <w:r>
                        <w:rPr>
                          <w:rFonts w:hint="eastAsia"/>
                        </w:rPr>
                        <w:t>数据读取</w:t>
                      </w:r>
                    </w:p>
                  </w:txbxContent>
                </v:textbox>
              </v:shape>
            </w:pict>
          </mc:Fallback>
        </mc:AlternateContent>
      </w:r>
      <w:r>
        <w:rPr>
          <w:noProof/>
          <w:sz w:val="24"/>
        </w:rPr>
        <mc:AlternateContent>
          <mc:Choice Requires="wps">
            <w:drawing>
              <wp:anchor distT="0" distB="0" distL="114300" distR="114300" simplePos="0" relativeHeight="251661312" behindDoc="0" locked="0" layoutInCell="1" allowOverlap="1" wp14:anchorId="33108636" wp14:editId="1BF9A3CE">
                <wp:simplePos x="0" y="0"/>
                <wp:positionH relativeFrom="column">
                  <wp:posOffset>3700145</wp:posOffset>
                </wp:positionH>
                <wp:positionV relativeFrom="paragraph">
                  <wp:posOffset>151130</wp:posOffset>
                </wp:positionV>
                <wp:extent cx="828675" cy="342265"/>
                <wp:effectExtent l="13970" t="6985" r="5080" b="12700"/>
                <wp:wrapNone/>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342265"/>
                        </a:xfrm>
                        <a:prstGeom prst="rect">
                          <a:avLst/>
                        </a:prstGeom>
                        <a:solidFill>
                          <a:srgbClr val="FFFFFF"/>
                        </a:solidFill>
                        <a:ln w="9525">
                          <a:solidFill>
                            <a:srgbClr val="000000"/>
                          </a:solidFill>
                          <a:miter lim="200000"/>
                          <a:headEnd/>
                          <a:tailEnd/>
                        </a:ln>
                      </wps:spPr>
                      <wps:txbx>
                        <w:txbxContent>
                          <w:p w:rsidR="007A79DB" w:rsidRDefault="007A79DB" w:rsidP="007A79DB">
                            <w:r>
                              <w:rPr>
                                <w:rFonts w:hint="eastAsia"/>
                              </w:rPr>
                              <w:t>发送数据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7" o:spid="_x0000_s1027" type="#_x0000_t202" style="position:absolute;left:0;text-align:left;margin-left:291.35pt;margin-top:11.9pt;width:65.25pt;height:2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">
                <v:stroke miterlimit="2"/>
                <v:textbox>
                  <w:txbxContent>
                    <w:p w:rsidR="007A79DB" w:rsidRDefault="007A79DB" w:rsidP="007A79DB">
                      <w:r>
                        <w:rPr>
                          <w:rFonts w:hint="eastAsia"/>
                        </w:rPr>
                        <w:t>发送数据</w:t>
                      </w:r>
                    </w:p>
                  </w:txbxContent>
                </v:textbox>
              </v:shape>
            </w:pict>
          </mc:Fallback>
        </mc:AlternateContent>
      </w:r>
      <w:r>
        <w:rPr>
          <w:noProof/>
          <w:sz w:val="24"/>
        </w:rPr>
        <mc:AlternateContent>
          <mc:Choice Requires="wps">
            <w:drawing>
              <wp:anchor distT="0" distB="0" distL="114300" distR="114300" simplePos="0" relativeHeight="251664384" behindDoc="0" locked="0" layoutInCell="1" allowOverlap="1" wp14:anchorId="530DD5AD" wp14:editId="54CB1E65">
                <wp:simplePos x="0" y="0"/>
                <wp:positionH relativeFrom="column">
                  <wp:posOffset>2365375</wp:posOffset>
                </wp:positionH>
                <wp:positionV relativeFrom="paragraph">
                  <wp:posOffset>151130</wp:posOffset>
                </wp:positionV>
                <wp:extent cx="781050" cy="352425"/>
                <wp:effectExtent l="12700" t="6985" r="6350" b="12065"/>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352425"/>
                        </a:xfrm>
                        <a:prstGeom prst="rect">
                          <a:avLst/>
                        </a:prstGeom>
                        <a:solidFill>
                          <a:srgbClr val="FFFFFF"/>
                        </a:solidFill>
                        <a:ln w="9525">
                          <a:solidFill>
                            <a:srgbClr val="000000"/>
                          </a:solidFill>
                          <a:miter lim="200000"/>
                          <a:headEnd/>
                          <a:tailEnd/>
                        </a:ln>
                      </wps:spPr>
                      <wps:txbx>
                        <w:txbxContent>
                          <w:p w:rsidR="007A79DB" w:rsidRDefault="007A79DB" w:rsidP="007A79DB">
                            <w:r>
                              <w:rPr>
                                <w:rFonts w:hint="eastAsia"/>
                              </w:rPr>
                              <w:t>匹配数据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6" o:spid="_x0000_s1028" type="#_x0000_t202" style="position:absolute;left:0;text-align:left;margin-left:186.25pt;margin-top:11.9pt;width:61.5pt;height:2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">
                <v:stroke miterlimit="2"/>
                <v:textbox>
                  <w:txbxContent>
                    <w:p w:rsidR="007A79DB" w:rsidRDefault="007A79DB" w:rsidP="007A79DB">
                      <w:r>
                        <w:rPr>
                          <w:rFonts w:hint="eastAsia"/>
                        </w:rPr>
                        <w:t>匹配数据</w:t>
                      </w:r>
                    </w:p>
                  </w:txbxContent>
                </v:textbox>
              </v:shape>
            </w:pict>
          </mc:Fallback>
        </mc:AlternateContent>
      </w:r>
    </w:p>
    <w:p w:rsidR="007A79DB" w:rsidRDefault="007A79DB" w:rsidP="007A79DB">
      <w:pPr>
        <w:spacing w:line="360" w:lineRule="auto"/>
        <w:rPr>
          <w:sz w:val="24"/>
        </w:rPr>
      </w:pPr>
      <w:r>
        <w:rPr>
          <w:noProof/>
          <w:sz w:val="24"/>
        </w:rPr>
        <mc:AlternateContent>
          <mc:Choice Requires="wps">
            <w:drawing>
              <wp:anchor distT="0" distB="0" distL="114300" distR="114300" simplePos="0" relativeHeight="251677696" behindDoc="0" locked="0" layoutInCell="1" allowOverlap="1" wp14:anchorId="0F59ECA6" wp14:editId="07D85B9F">
                <wp:simplePos x="0" y="0"/>
                <wp:positionH relativeFrom="column">
                  <wp:posOffset>1604010</wp:posOffset>
                </wp:positionH>
                <wp:positionV relativeFrom="paragraph">
                  <wp:posOffset>38100</wp:posOffset>
                </wp:positionV>
                <wp:extent cx="762000" cy="9525"/>
                <wp:effectExtent l="13335" t="57785" r="24765" b="4699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0" cy="9525"/>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5" o:spid="_x0000_s1026" style="position:absolute;left:0;text-align:lef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3pt,3pt" to="186.3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" strokecolor="#739cc3" strokeweight="1.25pt">
                <v:stroke endarrow="block"/>
              </v:line>
            </w:pict>
          </mc:Fallback>
        </mc:AlternateContent>
      </w:r>
      <w:r>
        <w:rPr>
          <w:noProof/>
          <w:sz w:val="24"/>
        </w:rPr>
        <mc:AlternateContent>
          <mc:Choice Requires="wps">
            <w:drawing>
              <wp:anchor distT="0" distB="0" distL="114300" distR="114300" simplePos="0" relativeHeight="251662336" behindDoc="0" locked="0" layoutInCell="1" allowOverlap="1" wp14:anchorId="123FA8E6" wp14:editId="2F3F33A2">
                <wp:simplePos x="0" y="0"/>
                <wp:positionH relativeFrom="column">
                  <wp:posOffset>3146425</wp:posOffset>
                </wp:positionH>
                <wp:positionV relativeFrom="paragraph">
                  <wp:posOffset>43180</wp:posOffset>
                </wp:positionV>
                <wp:extent cx="609600" cy="635"/>
                <wp:effectExtent l="12700" t="62865" r="25400" b="60325"/>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635"/>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4"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75pt,3.4pt" to="295.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" strokecolor="#739cc3" strokeweight="1.25pt">
                <v:stroke endarrow="block"/>
              </v:line>
            </w:pict>
          </mc:Fallback>
        </mc:AlternateContent>
      </w:r>
      <w:r>
        <w:rPr>
          <w:rFonts w:hint="eastAsia"/>
          <w:sz w:val="24"/>
        </w:rPr>
        <w:t xml:space="preserve">            </w:t>
      </w:r>
    </w:p>
    <w:p w:rsidR="007A79DB" w:rsidRDefault="007A79DB" w:rsidP="007A79DB">
      <w:pPr>
        <w:spacing w:line="360" w:lineRule="auto"/>
        <w:rPr>
          <w:sz w:val="24"/>
        </w:rPr>
      </w:pPr>
    </w:p>
    <w:p w:rsidR="007A79DB" w:rsidRDefault="007A79DB" w:rsidP="007A79DB">
      <w:pPr>
        <w:spacing w:line="360" w:lineRule="auto"/>
        <w:rPr>
          <w:sz w:val="24"/>
        </w:rPr>
      </w:pPr>
      <w:r>
        <w:rPr>
          <w:rFonts w:hint="eastAsia"/>
          <w:sz w:val="24"/>
        </w:rPr>
        <w:t xml:space="preserve">                          </w:t>
      </w:r>
      <w:r>
        <w:rPr>
          <w:rFonts w:hint="eastAsia"/>
          <w:sz w:val="24"/>
        </w:rPr>
        <w:t>图</w:t>
      </w:r>
      <w:r>
        <w:rPr>
          <w:rFonts w:hint="eastAsia"/>
          <w:sz w:val="24"/>
        </w:rPr>
        <w:t xml:space="preserve">1  </w:t>
      </w:r>
      <w:r>
        <w:rPr>
          <w:rFonts w:hint="eastAsia"/>
          <w:sz w:val="24"/>
        </w:rPr>
        <w:t>客户端部分的数据流程图</w:t>
      </w:r>
    </w:p>
    <w:p w:rsidR="007A79DB" w:rsidRDefault="007A79DB" w:rsidP="007A79DB">
      <w:pPr>
        <w:spacing w:line="360" w:lineRule="auto"/>
        <w:ind w:firstLine="420"/>
        <w:rPr>
          <w:sz w:val="24"/>
        </w:rPr>
      </w:pPr>
      <w:r>
        <w:rPr>
          <w:rFonts w:hint="eastAsia"/>
          <w:sz w:val="24"/>
        </w:rPr>
        <w:t>该系统的服务器端的处理流程为：</w:t>
      </w:r>
    </w:p>
    <w:p w:rsidR="007A79DB" w:rsidRDefault="007A79DB" w:rsidP="007A79DB">
      <w:pPr>
        <w:spacing w:line="360" w:lineRule="auto"/>
        <w:ind w:firstLine="420"/>
        <w:rPr>
          <w:sz w:val="24"/>
        </w:rPr>
      </w:pPr>
      <w:r>
        <w:rPr>
          <w:noProof/>
          <w:sz w:val="24"/>
        </w:rPr>
        <mc:AlternateContent>
          <mc:Choice Requires="wps">
            <w:drawing>
              <wp:anchor distT="0" distB="0" distL="114300" distR="114300" simplePos="0" relativeHeight="251665408" behindDoc="0" locked="0" layoutInCell="1" allowOverlap="1" wp14:anchorId="26AC8A8C" wp14:editId="444BD548">
                <wp:simplePos x="0" y="0"/>
                <wp:positionH relativeFrom="column">
                  <wp:posOffset>749300</wp:posOffset>
                </wp:positionH>
                <wp:positionV relativeFrom="paragraph">
                  <wp:posOffset>263525</wp:posOffset>
                </wp:positionV>
                <wp:extent cx="923925" cy="398780"/>
                <wp:effectExtent l="6350" t="5080" r="12700" b="5715"/>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98780"/>
                        </a:xfrm>
                        <a:prstGeom prst="rect">
                          <a:avLst/>
                        </a:prstGeom>
                        <a:solidFill>
                          <a:srgbClr val="FFFFFF"/>
                        </a:solidFill>
                        <a:ln w="9525">
                          <a:solidFill>
                            <a:srgbClr val="000000"/>
                          </a:solidFill>
                          <a:miter lim="200000"/>
                          <a:headEnd/>
                          <a:tailEnd/>
                        </a:ln>
                      </wps:spPr>
                      <wps:txbx>
                        <w:txbxContent>
                          <w:p w:rsidR="007A79DB" w:rsidRDefault="007A79DB" w:rsidP="007A79DB">
                            <w:r>
                              <w:rPr>
                                <w:rFonts w:hint="eastAsia"/>
                              </w:rPr>
                              <w:t>接收数据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3" o:spid="_x0000_s1029" type="#_x0000_t202" style="position:absolute;left:0;text-align:left;margin-left:59pt;margin-top:20.75pt;width:72.75pt;height:3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">
                <v:stroke miterlimit="2"/>
                <v:textbox>
                  <w:txbxContent>
                    <w:p w:rsidR="007A79DB" w:rsidRDefault="007A79DB" w:rsidP="007A79DB">
                      <w:r>
                        <w:rPr>
                          <w:rFonts w:hint="eastAsia"/>
                        </w:rPr>
                        <w:t>接收数据</w:t>
                      </w:r>
                    </w:p>
                  </w:txbxContent>
                </v:textbox>
              </v:shape>
            </w:pict>
          </mc:Fallback>
        </mc:AlternateContent>
      </w:r>
      <w:r>
        <w:rPr>
          <w:noProof/>
          <w:sz w:val="24"/>
        </w:rPr>
        <mc:AlternateContent>
          <mc:Choice Requires="wps">
            <w:drawing>
              <wp:anchor distT="0" distB="0" distL="114300" distR="114300" simplePos="0" relativeHeight="251666432" behindDoc="0" locked="0" layoutInCell="1" allowOverlap="1" wp14:anchorId="2C41FC61" wp14:editId="7A7BEB2E">
                <wp:simplePos x="0" y="0"/>
                <wp:positionH relativeFrom="column">
                  <wp:posOffset>2148840</wp:posOffset>
                </wp:positionH>
                <wp:positionV relativeFrom="paragraph">
                  <wp:posOffset>273050</wp:posOffset>
                </wp:positionV>
                <wp:extent cx="846455" cy="352425"/>
                <wp:effectExtent l="5715" t="5080" r="5080" b="1397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6455" cy="352425"/>
                        </a:xfrm>
                        <a:prstGeom prst="rect">
                          <a:avLst/>
                        </a:prstGeom>
                        <a:solidFill>
                          <a:srgbClr val="FFFFFF"/>
                        </a:solidFill>
                        <a:ln w="9525">
                          <a:solidFill>
                            <a:srgbClr val="000000"/>
                          </a:solidFill>
                          <a:miter lim="200000"/>
                          <a:headEnd/>
                          <a:tailEnd/>
                        </a:ln>
                      </wps:spPr>
                      <wps:txbx>
                        <w:txbxContent>
                          <w:p w:rsidR="007A79DB" w:rsidRDefault="007A79DB" w:rsidP="007A79DB">
                            <w:r>
                              <w:rPr>
                                <w:rFonts w:hint="eastAsia"/>
                              </w:rPr>
                              <w:t>保存数据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2" o:spid="_x0000_s1030" type="#_x0000_t202" style="position:absolute;left:0;text-align:left;margin-left:169.2pt;margin-top:21.5pt;width:66.65pt;height:2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">
                <v:stroke miterlimit="2"/>
                <v:textbox>
                  <w:txbxContent>
                    <w:p w:rsidR="007A79DB" w:rsidRDefault="007A79DB" w:rsidP="007A79DB">
                      <w:r>
                        <w:rPr>
                          <w:rFonts w:hint="eastAsia"/>
                        </w:rPr>
                        <w:t>保存数据</w:t>
                      </w:r>
                    </w:p>
                  </w:txbxContent>
                </v:textbox>
              </v:shape>
            </w:pict>
          </mc:Fallback>
        </mc:AlternateContent>
      </w:r>
      <w:r>
        <w:rPr>
          <w:rFonts w:hint="eastAsia"/>
          <w:sz w:val="24"/>
        </w:rPr>
        <w:t xml:space="preserve">        </w:t>
      </w:r>
    </w:p>
    <w:p w:rsidR="007A79DB" w:rsidRDefault="007A79DB" w:rsidP="007A79DB">
      <w:pPr>
        <w:spacing w:line="360" w:lineRule="auto"/>
        <w:rPr>
          <w:sz w:val="24"/>
        </w:rPr>
      </w:pPr>
      <w:r>
        <w:rPr>
          <w:noProof/>
          <w:sz w:val="24"/>
        </w:rPr>
        <mc:AlternateContent>
          <mc:Choice Requires="wps">
            <w:drawing>
              <wp:anchor distT="0" distB="0" distL="114300" distR="114300" simplePos="0" relativeHeight="251669504" behindDoc="0" locked="0" layoutInCell="1" allowOverlap="1" wp14:anchorId="7EFA2AA9" wp14:editId="5E438543">
                <wp:simplePos x="0" y="0"/>
                <wp:positionH relativeFrom="column">
                  <wp:posOffset>2985135</wp:posOffset>
                </wp:positionH>
                <wp:positionV relativeFrom="paragraph">
                  <wp:posOffset>184150</wp:posOffset>
                </wp:positionV>
                <wp:extent cx="581025" cy="9525"/>
                <wp:effectExtent l="13335" t="51435" r="24765" b="6286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9525"/>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1"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05pt,14.5pt" to="280.8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" strokecolor="#739cc3" strokeweight="1.25pt">
                <v:stroke endarrow="block"/>
              </v:line>
            </w:pict>
          </mc:Fallback>
        </mc:AlternateContent>
      </w:r>
      <w:r>
        <w:rPr>
          <w:noProof/>
          <w:sz w:val="24"/>
        </w:rPr>
        <mc:AlternateContent>
          <mc:Choice Requires="wps">
            <w:drawing>
              <wp:anchor distT="0" distB="0" distL="114300" distR="114300" simplePos="0" relativeHeight="251668480" behindDoc="0" locked="0" layoutInCell="1" allowOverlap="1" wp14:anchorId="5F5C3C85" wp14:editId="708AAAB5">
                <wp:simplePos x="0" y="0"/>
                <wp:positionH relativeFrom="column">
                  <wp:posOffset>1680210</wp:posOffset>
                </wp:positionH>
                <wp:positionV relativeFrom="paragraph">
                  <wp:posOffset>203200</wp:posOffset>
                </wp:positionV>
                <wp:extent cx="495300" cy="635"/>
                <wp:effectExtent l="13335" t="60960" r="24765" b="6223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635"/>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pt,16pt" to="171.3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" strokecolor="#739cc3" strokeweight="1.25pt">
                <v:stroke endarrow="block"/>
              </v:line>
            </w:pict>
          </mc:Fallback>
        </mc:AlternateContent>
      </w:r>
      <w:r>
        <w:rPr>
          <w:noProof/>
          <w:sz w:val="24"/>
        </w:rPr>
        <mc:AlternateContent>
          <mc:Choice Requires="wps">
            <w:drawing>
              <wp:anchor distT="0" distB="0" distL="114300" distR="114300" simplePos="0" relativeHeight="251667456" behindDoc="0" locked="0" layoutInCell="1" allowOverlap="1" wp14:anchorId="12C3CD47" wp14:editId="7CA6E971">
                <wp:simplePos x="0" y="0"/>
                <wp:positionH relativeFrom="column">
                  <wp:posOffset>3510280</wp:posOffset>
                </wp:positionH>
                <wp:positionV relativeFrom="paragraph">
                  <wp:posOffset>3175</wp:posOffset>
                </wp:positionV>
                <wp:extent cx="780415" cy="342900"/>
                <wp:effectExtent l="5080" t="13335" r="5080" b="5715"/>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415" cy="342900"/>
                        </a:xfrm>
                        <a:prstGeom prst="rect">
                          <a:avLst/>
                        </a:prstGeom>
                        <a:solidFill>
                          <a:srgbClr val="FFFFFF"/>
                        </a:solidFill>
                        <a:ln w="9525">
                          <a:solidFill>
                            <a:srgbClr val="000000"/>
                          </a:solidFill>
                          <a:miter lim="200000"/>
                          <a:headEnd/>
                          <a:tailEnd/>
                        </a:ln>
                      </wps:spPr>
                      <wps:txbx>
                        <w:txbxContent>
                          <w:p w:rsidR="007A79DB" w:rsidRDefault="007A79DB" w:rsidP="007A79DB">
                            <w:r>
                              <w:rPr>
                                <w:rFonts w:hint="eastAsia"/>
                              </w:rPr>
                              <w:t>整合数据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9" o:spid="_x0000_s1031" type="#_x0000_t202" style="position:absolute;left:0;text-align:left;margin-left:276.4pt;margin-top:.25pt;width:61.4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">
                <v:stroke miterlimit="2"/>
                <v:textbox>
                  <w:txbxContent>
                    <w:p w:rsidR="007A79DB" w:rsidRDefault="007A79DB" w:rsidP="007A79DB">
                      <w:r>
                        <w:rPr>
                          <w:rFonts w:hint="eastAsia"/>
                        </w:rPr>
                        <w:t>整合数据</w:t>
                      </w:r>
                    </w:p>
                  </w:txbxContent>
                </v:textbox>
              </v:shape>
            </w:pict>
          </mc:Fallback>
        </mc:AlternateContent>
      </w:r>
    </w:p>
    <w:p w:rsidR="007A79DB" w:rsidRDefault="007A79DB" w:rsidP="007A79DB">
      <w:pPr>
        <w:spacing w:line="360" w:lineRule="auto"/>
        <w:rPr>
          <w:sz w:val="24"/>
        </w:rPr>
      </w:pPr>
      <w:r>
        <w:rPr>
          <w:rFonts w:hint="eastAsia"/>
          <w:sz w:val="24"/>
        </w:rPr>
        <w:t xml:space="preserve">            </w:t>
      </w:r>
    </w:p>
    <w:p w:rsidR="007A79DB" w:rsidRDefault="007A79DB" w:rsidP="007A79DB">
      <w:pPr>
        <w:spacing w:line="360" w:lineRule="auto"/>
        <w:rPr>
          <w:sz w:val="24"/>
        </w:rPr>
      </w:pPr>
      <w:r>
        <w:rPr>
          <w:rFonts w:hint="eastAsia"/>
          <w:sz w:val="24"/>
        </w:rPr>
        <w:t xml:space="preserve">                      </w:t>
      </w:r>
      <w:r>
        <w:rPr>
          <w:rFonts w:hint="eastAsia"/>
          <w:sz w:val="24"/>
        </w:rPr>
        <w:t>图</w:t>
      </w:r>
      <w:r>
        <w:rPr>
          <w:rFonts w:hint="eastAsia"/>
          <w:sz w:val="24"/>
        </w:rPr>
        <w:t xml:space="preserve">2 </w:t>
      </w:r>
      <w:r>
        <w:rPr>
          <w:rFonts w:hint="eastAsia"/>
          <w:sz w:val="24"/>
        </w:rPr>
        <w:t>服务器端部分的数据流程图</w:t>
      </w:r>
    </w:p>
    <w:p w:rsidR="007A79DB" w:rsidRDefault="007A79DB" w:rsidP="007A79DB">
      <w:pPr>
        <w:spacing w:line="360" w:lineRule="auto"/>
        <w:rPr>
          <w:sz w:val="24"/>
        </w:rPr>
      </w:pPr>
    </w:p>
    <w:p w:rsidR="007A79DB" w:rsidRDefault="007A79DB" w:rsidP="00655BE9">
      <w:pPr>
        <w:pStyle w:val="K0"/>
        <w:spacing w:before="312"/>
      </w:pPr>
      <w:bookmarkStart w:id="41" w:name="_Toc10396"/>
      <w:bookmarkStart w:id="42" w:name="_Toc370395630"/>
      <w:bookmarkStart w:id="43" w:name="_Toc382293732"/>
      <w:r>
        <w:rPr>
          <w:rFonts w:hint="eastAsia"/>
        </w:rPr>
        <w:t>2.2目标</w:t>
      </w:r>
      <w:bookmarkEnd w:id="41"/>
      <w:bookmarkEnd w:id="42"/>
      <w:bookmarkEnd w:id="43"/>
    </w:p>
    <w:p w:rsidR="007A79DB" w:rsidRDefault="007A79DB" w:rsidP="007A79DB">
      <w:pPr>
        <w:spacing w:line="360" w:lineRule="auto"/>
        <w:rPr>
          <w:sz w:val="24"/>
        </w:rPr>
      </w:pPr>
      <w:r>
        <w:rPr>
          <w:rFonts w:hint="eastAsia"/>
          <w:sz w:val="24"/>
        </w:rPr>
        <w:t>该系统的主要开发目标，主要从以下几个方面进行考虑：</w:t>
      </w:r>
    </w:p>
    <w:p w:rsidR="007A79DB" w:rsidRDefault="007A79DB" w:rsidP="007A79DB">
      <w:pPr>
        <w:spacing w:line="360" w:lineRule="auto"/>
        <w:rPr>
          <w:sz w:val="24"/>
        </w:rPr>
      </w:pPr>
      <w:r>
        <w:rPr>
          <w:rFonts w:hint="eastAsia"/>
          <w:sz w:val="24"/>
        </w:rPr>
        <w:t xml:space="preserve">(1) </w:t>
      </w:r>
      <w:r>
        <w:rPr>
          <w:rFonts w:hint="eastAsia"/>
          <w:sz w:val="24"/>
        </w:rPr>
        <w:t>系统要求人力与设备费用的精简；</w:t>
      </w:r>
    </w:p>
    <w:p w:rsidR="007A79DB" w:rsidRDefault="007A79DB" w:rsidP="007A79DB">
      <w:pPr>
        <w:spacing w:line="360" w:lineRule="auto"/>
        <w:rPr>
          <w:sz w:val="24"/>
        </w:rPr>
      </w:pPr>
      <w:r>
        <w:rPr>
          <w:rFonts w:hint="eastAsia"/>
          <w:sz w:val="24"/>
        </w:rPr>
        <w:t xml:space="preserve">(2) </w:t>
      </w:r>
      <w:r>
        <w:rPr>
          <w:rFonts w:hint="eastAsia"/>
          <w:sz w:val="24"/>
        </w:rPr>
        <w:t>系统要求达到较高的处理速度；</w:t>
      </w:r>
    </w:p>
    <w:p w:rsidR="007A79DB" w:rsidRDefault="007A79DB" w:rsidP="007A79DB">
      <w:pPr>
        <w:spacing w:line="360" w:lineRule="auto"/>
        <w:rPr>
          <w:sz w:val="24"/>
        </w:rPr>
      </w:pPr>
      <w:r>
        <w:rPr>
          <w:rFonts w:hint="eastAsia"/>
          <w:sz w:val="24"/>
        </w:rPr>
        <w:t xml:space="preserve">(3) </w:t>
      </w:r>
      <w:r>
        <w:rPr>
          <w:rFonts w:hint="eastAsia"/>
          <w:sz w:val="24"/>
        </w:rPr>
        <w:t>系统需要达到一定的稳定性要求；</w:t>
      </w:r>
    </w:p>
    <w:p w:rsidR="007A79DB" w:rsidRDefault="007A79DB" w:rsidP="007A79DB">
      <w:pPr>
        <w:spacing w:line="360" w:lineRule="auto"/>
        <w:rPr>
          <w:sz w:val="24"/>
        </w:rPr>
      </w:pPr>
      <w:r>
        <w:rPr>
          <w:rFonts w:hint="eastAsia"/>
          <w:sz w:val="24"/>
        </w:rPr>
        <w:t xml:space="preserve">(4) </w:t>
      </w:r>
      <w:r>
        <w:rPr>
          <w:rFonts w:hint="eastAsia"/>
          <w:sz w:val="24"/>
        </w:rPr>
        <w:t>系统需要有较好的安全性和灾难恢复机制；</w:t>
      </w:r>
    </w:p>
    <w:p w:rsidR="007A79DB" w:rsidRDefault="007A79DB" w:rsidP="00655BE9">
      <w:pPr>
        <w:pStyle w:val="K0"/>
        <w:spacing w:before="312"/>
      </w:pPr>
      <w:bookmarkStart w:id="44" w:name="_Toc2114"/>
      <w:bookmarkStart w:id="45" w:name="_Toc370395631"/>
      <w:bookmarkStart w:id="46" w:name="_Toc382293733"/>
      <w:r>
        <w:rPr>
          <w:rFonts w:hint="eastAsia"/>
        </w:rPr>
        <w:t>2.3条件、假定和限制</w:t>
      </w:r>
      <w:bookmarkEnd w:id="44"/>
      <w:bookmarkEnd w:id="45"/>
      <w:bookmarkEnd w:id="46"/>
    </w:p>
    <w:p w:rsidR="007A79DB" w:rsidRDefault="007A79DB" w:rsidP="007A79DB">
      <w:pPr>
        <w:spacing w:line="360" w:lineRule="auto"/>
        <w:rPr>
          <w:sz w:val="24"/>
        </w:rPr>
      </w:pPr>
      <w:r>
        <w:rPr>
          <w:rFonts w:hint="eastAsia"/>
          <w:sz w:val="24"/>
        </w:rPr>
        <w:t>这项开发中给出的条件、假定和所受到的限制，如下所示：</w:t>
      </w:r>
    </w:p>
    <w:p w:rsidR="007A79DB" w:rsidRDefault="007A79DB" w:rsidP="007A79DB">
      <w:pPr>
        <w:spacing w:line="360" w:lineRule="auto"/>
        <w:rPr>
          <w:sz w:val="24"/>
        </w:rPr>
      </w:pPr>
      <w:r>
        <w:rPr>
          <w:rFonts w:hint="eastAsia"/>
          <w:sz w:val="24"/>
        </w:rPr>
        <w:t xml:space="preserve">(1) </w:t>
      </w:r>
      <w:r>
        <w:rPr>
          <w:rFonts w:hint="eastAsia"/>
          <w:sz w:val="24"/>
        </w:rPr>
        <w:t>系统需要的运行寿命年限为至少</w:t>
      </w:r>
      <w:r>
        <w:rPr>
          <w:rFonts w:hint="eastAsia"/>
          <w:sz w:val="24"/>
        </w:rPr>
        <w:t>3</w:t>
      </w:r>
      <w:r>
        <w:rPr>
          <w:rFonts w:hint="eastAsia"/>
          <w:sz w:val="24"/>
        </w:rPr>
        <w:t>年；</w:t>
      </w:r>
    </w:p>
    <w:p w:rsidR="007A79DB" w:rsidRDefault="007A79DB" w:rsidP="007A79DB">
      <w:pPr>
        <w:spacing w:line="360" w:lineRule="auto"/>
        <w:rPr>
          <w:sz w:val="24"/>
        </w:rPr>
      </w:pPr>
      <w:r>
        <w:rPr>
          <w:rFonts w:hint="eastAsia"/>
          <w:sz w:val="24"/>
        </w:rPr>
        <w:t xml:space="preserve">(2) </w:t>
      </w:r>
      <w:r>
        <w:rPr>
          <w:rFonts w:hint="eastAsia"/>
          <w:sz w:val="24"/>
        </w:rPr>
        <w:t>经费投资的来源为电信部门，限制不超过合同上约定的条目；</w:t>
      </w:r>
    </w:p>
    <w:p w:rsidR="007A79DB" w:rsidRDefault="007A79DB" w:rsidP="007A79DB">
      <w:pPr>
        <w:spacing w:line="360" w:lineRule="auto"/>
        <w:rPr>
          <w:sz w:val="24"/>
        </w:rPr>
      </w:pPr>
      <w:r>
        <w:rPr>
          <w:rFonts w:hint="eastAsia"/>
          <w:sz w:val="24"/>
        </w:rPr>
        <w:t xml:space="preserve">(3) </w:t>
      </w:r>
      <w:r>
        <w:rPr>
          <w:rFonts w:hint="eastAsia"/>
          <w:sz w:val="24"/>
        </w:rPr>
        <w:t>资源限制</w:t>
      </w:r>
    </w:p>
    <w:p w:rsidR="007A79DB" w:rsidRDefault="007A79DB" w:rsidP="007A79DB">
      <w:pPr>
        <w:spacing w:line="360" w:lineRule="auto"/>
        <w:rPr>
          <w:sz w:val="24"/>
        </w:rPr>
      </w:pPr>
      <w:r>
        <w:rPr>
          <w:rFonts w:hint="eastAsia"/>
          <w:sz w:val="24"/>
        </w:rPr>
        <w:t xml:space="preserve">    </w:t>
      </w:r>
      <w:r>
        <w:rPr>
          <w:rFonts w:hint="eastAsia"/>
          <w:sz w:val="24"/>
        </w:rPr>
        <w:t>硬件资源：一台主机</w:t>
      </w:r>
      <w:r>
        <w:rPr>
          <w:rFonts w:hint="eastAsia"/>
          <w:sz w:val="24"/>
        </w:rPr>
        <w:t>PC</w:t>
      </w:r>
      <w:r>
        <w:rPr>
          <w:rFonts w:hint="eastAsia"/>
          <w:sz w:val="24"/>
        </w:rPr>
        <w:t>、一台电信服务器</w:t>
      </w:r>
    </w:p>
    <w:p w:rsidR="007A79DB" w:rsidRDefault="007A79DB" w:rsidP="007A79DB">
      <w:pPr>
        <w:spacing w:line="360" w:lineRule="auto"/>
        <w:ind w:firstLine="420"/>
        <w:rPr>
          <w:sz w:val="24"/>
        </w:rPr>
      </w:pPr>
      <w:r>
        <w:rPr>
          <w:rFonts w:hint="eastAsia"/>
          <w:sz w:val="24"/>
        </w:rPr>
        <w:t xml:space="preserve"> </w:t>
      </w:r>
      <w:r>
        <w:rPr>
          <w:rFonts w:hint="eastAsia"/>
          <w:sz w:val="24"/>
        </w:rPr>
        <w:t>软件资源：</w:t>
      </w:r>
      <w:r>
        <w:rPr>
          <w:rFonts w:hint="eastAsia"/>
          <w:sz w:val="24"/>
        </w:rPr>
        <w:t>Linux</w:t>
      </w:r>
      <w:r>
        <w:rPr>
          <w:rFonts w:hint="eastAsia"/>
          <w:sz w:val="24"/>
        </w:rPr>
        <w:t>操作系统、</w:t>
      </w:r>
      <w:r>
        <w:rPr>
          <w:rFonts w:hint="eastAsia"/>
          <w:sz w:val="24"/>
        </w:rPr>
        <w:t>SQL Server</w:t>
      </w:r>
      <w:r>
        <w:rPr>
          <w:rFonts w:hint="eastAsia"/>
          <w:sz w:val="24"/>
        </w:rPr>
        <w:t>数据库管理系统</w:t>
      </w:r>
    </w:p>
    <w:p w:rsidR="007A79DB" w:rsidRDefault="007A79DB" w:rsidP="007A79DB">
      <w:pPr>
        <w:spacing w:line="360" w:lineRule="auto"/>
        <w:rPr>
          <w:sz w:val="24"/>
        </w:rPr>
      </w:pPr>
      <w:r>
        <w:rPr>
          <w:rFonts w:hint="eastAsia"/>
          <w:sz w:val="24"/>
        </w:rPr>
        <w:t xml:space="preserve">(4) </w:t>
      </w:r>
      <w:r>
        <w:rPr>
          <w:rFonts w:hint="eastAsia"/>
          <w:sz w:val="24"/>
        </w:rPr>
        <w:t>系统可利用的信息和资源：电信部门给出的相关需求信息</w:t>
      </w:r>
    </w:p>
    <w:p w:rsidR="007A79DB" w:rsidRDefault="007A79DB" w:rsidP="007A79DB">
      <w:pPr>
        <w:spacing w:line="360" w:lineRule="auto"/>
        <w:rPr>
          <w:sz w:val="24"/>
        </w:rPr>
      </w:pPr>
      <w:r>
        <w:rPr>
          <w:rFonts w:hint="eastAsia"/>
          <w:sz w:val="24"/>
        </w:rPr>
        <w:t xml:space="preserve">(5) </w:t>
      </w:r>
      <w:r>
        <w:rPr>
          <w:rFonts w:hint="eastAsia"/>
          <w:sz w:val="24"/>
        </w:rPr>
        <w:t>系统投入使用的最晚时间</w:t>
      </w:r>
      <w:r>
        <w:rPr>
          <w:rFonts w:hint="eastAsia"/>
          <w:sz w:val="24"/>
        </w:rPr>
        <w:t>:</w:t>
      </w:r>
    </w:p>
    <w:p w:rsidR="007A79DB" w:rsidRDefault="00AE05B9" w:rsidP="00655BE9">
      <w:pPr>
        <w:pStyle w:val="K"/>
        <w:spacing w:before="312" w:after="312"/>
        <w:rPr>
          <w:sz w:val="24"/>
        </w:rPr>
      </w:pPr>
      <w:bookmarkStart w:id="47" w:name="_Toc7068"/>
      <w:bookmarkStart w:id="48" w:name="_Toc370395632"/>
      <w:bookmarkStart w:id="49" w:name="_Toc382293734"/>
      <w:r>
        <w:rPr>
          <w:rFonts w:hint="eastAsia"/>
        </w:rPr>
        <w:lastRenderedPageBreak/>
        <w:t>三、</w:t>
      </w:r>
      <w:r w:rsidR="007A79DB">
        <w:rPr>
          <w:rFonts w:hint="eastAsia"/>
        </w:rPr>
        <w:t>对现有系统的分析</w:t>
      </w:r>
      <w:bookmarkEnd w:id="47"/>
      <w:bookmarkEnd w:id="48"/>
      <w:bookmarkEnd w:id="49"/>
    </w:p>
    <w:p w:rsidR="007A79DB" w:rsidRDefault="007A79DB" w:rsidP="00655BE9">
      <w:pPr>
        <w:pStyle w:val="K0"/>
        <w:spacing w:before="312"/>
      </w:pPr>
      <w:bookmarkStart w:id="50" w:name="_Toc18014"/>
      <w:bookmarkStart w:id="51" w:name="_Toc370395633"/>
      <w:bookmarkStart w:id="52" w:name="_Toc382293735"/>
      <w:r>
        <w:rPr>
          <w:rFonts w:hint="eastAsia"/>
        </w:rPr>
        <w:t>3.1处理流程和数据流程</w:t>
      </w:r>
      <w:bookmarkEnd w:id="50"/>
      <w:bookmarkEnd w:id="51"/>
      <w:bookmarkEnd w:id="52"/>
    </w:p>
    <w:p w:rsidR="007A79DB" w:rsidRDefault="007A79DB" w:rsidP="007A79DB">
      <w:pPr>
        <w:spacing w:line="360" w:lineRule="auto"/>
        <w:ind w:firstLine="420"/>
        <w:rPr>
          <w:sz w:val="24"/>
        </w:rPr>
      </w:pPr>
      <w:r>
        <w:rPr>
          <w:rFonts w:hint="eastAsia"/>
          <w:sz w:val="24"/>
        </w:rPr>
        <w:t>该系统主要实现对记录数据的采集匹配，以及入库并定时生成报表，具体的处理流程和数据流程如下所示：</w:t>
      </w:r>
    </w:p>
    <w:p w:rsidR="007A79DB" w:rsidRDefault="007A79DB" w:rsidP="007A79DB">
      <w:pPr>
        <w:spacing w:line="360" w:lineRule="auto"/>
        <w:ind w:firstLine="420"/>
        <w:rPr>
          <w:sz w:val="24"/>
        </w:rPr>
      </w:pPr>
      <w:r>
        <w:rPr>
          <w:noProof/>
          <w:sz w:val="24"/>
        </w:rPr>
        <mc:AlternateContent>
          <mc:Choice Requires="wps">
            <w:drawing>
              <wp:anchor distT="0" distB="0" distL="114300" distR="114300" simplePos="0" relativeHeight="251676672" behindDoc="0" locked="0" layoutInCell="1" allowOverlap="1" wp14:anchorId="2A568D49" wp14:editId="5576FF50">
                <wp:simplePos x="0" y="0"/>
                <wp:positionH relativeFrom="column">
                  <wp:posOffset>3547110</wp:posOffset>
                </wp:positionH>
                <wp:positionV relativeFrom="paragraph">
                  <wp:posOffset>280670</wp:posOffset>
                </wp:positionV>
                <wp:extent cx="409575" cy="635"/>
                <wp:effectExtent l="13335" t="60325" r="24765" b="62865"/>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635"/>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3pt,22.1pt" to="311.5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" strokecolor="#739cc3" strokeweight="1.25pt">
                <v:stroke endarrow="block"/>
              </v:line>
            </w:pict>
          </mc:Fallback>
        </mc:AlternateContent>
      </w:r>
      <w:r>
        <w:rPr>
          <w:noProof/>
          <w:sz w:val="24"/>
        </w:rPr>
        <mc:AlternateContent>
          <mc:Choice Requires="wps">
            <w:drawing>
              <wp:anchor distT="0" distB="0" distL="114300" distR="114300" simplePos="0" relativeHeight="251675648" behindDoc="0" locked="0" layoutInCell="1" allowOverlap="1" wp14:anchorId="512D7914" wp14:editId="588AC603">
                <wp:simplePos x="0" y="0"/>
                <wp:positionH relativeFrom="column">
                  <wp:posOffset>2337435</wp:posOffset>
                </wp:positionH>
                <wp:positionV relativeFrom="paragraph">
                  <wp:posOffset>261620</wp:posOffset>
                </wp:positionV>
                <wp:extent cx="466725" cy="635"/>
                <wp:effectExtent l="13335" t="60325" r="24765" b="62865"/>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635"/>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05pt,20.6pt" to="220.8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" strokecolor="#739cc3" strokeweight="1.25pt">
                <v:stroke endarrow="block"/>
              </v:line>
            </w:pict>
          </mc:Fallback>
        </mc:AlternateContent>
      </w:r>
      <w:r>
        <w:rPr>
          <w:noProof/>
          <w:sz w:val="24"/>
        </w:rPr>
        <mc:AlternateContent>
          <mc:Choice Requires="wps">
            <w:drawing>
              <wp:anchor distT="0" distB="0" distL="114300" distR="114300" simplePos="0" relativeHeight="251674624" behindDoc="0" locked="0" layoutInCell="1" allowOverlap="1" wp14:anchorId="5EDB4172" wp14:editId="1C6AA2E2">
                <wp:simplePos x="0" y="0"/>
                <wp:positionH relativeFrom="column">
                  <wp:posOffset>1203960</wp:posOffset>
                </wp:positionH>
                <wp:positionV relativeFrom="paragraph">
                  <wp:posOffset>261620</wp:posOffset>
                </wp:positionV>
                <wp:extent cx="400050" cy="635"/>
                <wp:effectExtent l="13335" t="60325" r="24765" b="62865"/>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635"/>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8pt,20.6pt" to="126.3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" strokecolor="#739cc3" strokeweight="1.25pt">
                <v:stroke endarrow="block"/>
              </v:line>
            </w:pict>
          </mc:Fallback>
        </mc:AlternateContent>
      </w:r>
      <w:r>
        <w:rPr>
          <w:noProof/>
          <w:sz w:val="24"/>
        </w:rPr>
        <mc:AlternateContent>
          <mc:Choice Requires="wps">
            <w:drawing>
              <wp:anchor distT="0" distB="0" distL="114300" distR="114300" simplePos="0" relativeHeight="251671552" behindDoc="0" locked="0" layoutInCell="1" allowOverlap="1" wp14:anchorId="41F7843B" wp14:editId="4F9893E3">
                <wp:simplePos x="0" y="0"/>
                <wp:positionH relativeFrom="column">
                  <wp:posOffset>1585595</wp:posOffset>
                </wp:positionH>
                <wp:positionV relativeFrom="paragraph">
                  <wp:posOffset>81915</wp:posOffset>
                </wp:positionV>
                <wp:extent cx="752475" cy="333375"/>
                <wp:effectExtent l="13970" t="13970" r="5080" b="508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33375"/>
                        </a:xfrm>
                        <a:prstGeom prst="rect">
                          <a:avLst/>
                        </a:prstGeom>
                        <a:solidFill>
                          <a:srgbClr val="FFFFFF"/>
                        </a:solidFill>
                        <a:ln w="9525">
                          <a:solidFill>
                            <a:srgbClr val="000000"/>
                          </a:solidFill>
                          <a:miter lim="200000"/>
                          <a:headEnd/>
                          <a:tailEnd/>
                        </a:ln>
                      </wps:spPr>
                      <wps:txbx>
                        <w:txbxContent>
                          <w:p w:rsidR="007A79DB" w:rsidRDefault="007A79DB" w:rsidP="007A79DB">
                            <w:r>
                              <w:rPr>
                                <w:rFonts w:hint="eastAsia"/>
                              </w:rPr>
                              <w:t>数据匹配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 o:spid="_x0000_s1032" type="#_x0000_t202" style="position:absolute;left:0;text-align:left;margin-left:124.85pt;margin-top:6.45pt;width:59.25pt;height:2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">
                <v:stroke miterlimit="2"/>
                <v:textbox>
                  <w:txbxContent>
                    <w:p w:rsidR="007A79DB" w:rsidRDefault="007A79DB" w:rsidP="007A79DB">
                      <w:r>
                        <w:rPr>
                          <w:rFonts w:hint="eastAsia"/>
                        </w:rPr>
                        <w:t>数据匹配</w:t>
                      </w:r>
                    </w:p>
                  </w:txbxContent>
                </v:textbox>
              </v:shape>
            </w:pict>
          </mc:Fallback>
        </mc:AlternateContent>
      </w:r>
      <w:r>
        <w:rPr>
          <w:noProof/>
          <w:sz w:val="24"/>
        </w:rPr>
        <mc:AlternateContent>
          <mc:Choice Requires="wps">
            <w:drawing>
              <wp:anchor distT="0" distB="0" distL="114300" distR="114300" simplePos="0" relativeHeight="251673600" behindDoc="0" locked="0" layoutInCell="1" allowOverlap="1" wp14:anchorId="2B6E5E1B" wp14:editId="441D0833">
                <wp:simplePos x="0" y="0"/>
                <wp:positionH relativeFrom="column">
                  <wp:posOffset>3966210</wp:posOffset>
                </wp:positionH>
                <wp:positionV relativeFrom="paragraph">
                  <wp:posOffset>71755</wp:posOffset>
                </wp:positionV>
                <wp:extent cx="838200" cy="333375"/>
                <wp:effectExtent l="13335" t="13335" r="5715" b="571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33375"/>
                        </a:xfrm>
                        <a:prstGeom prst="rect">
                          <a:avLst/>
                        </a:prstGeom>
                        <a:solidFill>
                          <a:srgbClr val="FFFFFF"/>
                        </a:solidFill>
                        <a:ln w="9525">
                          <a:solidFill>
                            <a:srgbClr val="000000"/>
                          </a:solidFill>
                          <a:miter lim="200000"/>
                          <a:headEnd/>
                          <a:tailEnd/>
                        </a:ln>
                      </wps:spPr>
                      <wps:txbx>
                        <w:txbxContent>
                          <w:p w:rsidR="007A79DB" w:rsidRDefault="007A79DB" w:rsidP="007A79DB">
                            <w:r>
                              <w:rPr>
                                <w:rFonts w:hint="eastAsia"/>
                              </w:rPr>
                              <w:t>生成报表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 o:spid="_x0000_s1033" type="#_x0000_t202" style="position:absolute;left:0;text-align:left;margin-left:312.3pt;margin-top:5.65pt;width:66pt;height:2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">
                <v:stroke miterlimit="2"/>
                <v:textbox>
                  <w:txbxContent>
                    <w:p w:rsidR="007A79DB" w:rsidRDefault="007A79DB" w:rsidP="007A79DB">
                      <w:r>
                        <w:rPr>
                          <w:rFonts w:hint="eastAsia"/>
                        </w:rPr>
                        <w:t>生成报表</w:t>
                      </w:r>
                    </w:p>
                  </w:txbxContent>
                </v:textbox>
              </v:shape>
            </w:pict>
          </mc:Fallback>
        </mc:AlternateContent>
      </w:r>
      <w:r>
        <w:rPr>
          <w:noProof/>
          <w:sz w:val="24"/>
        </w:rPr>
        <mc:AlternateContent>
          <mc:Choice Requires="wps">
            <w:drawing>
              <wp:anchor distT="0" distB="0" distL="114300" distR="114300" simplePos="0" relativeHeight="251672576" behindDoc="0" locked="0" layoutInCell="1" allowOverlap="1" wp14:anchorId="28D076ED" wp14:editId="606F393D">
                <wp:simplePos x="0" y="0"/>
                <wp:positionH relativeFrom="column">
                  <wp:posOffset>2794635</wp:posOffset>
                </wp:positionH>
                <wp:positionV relativeFrom="paragraph">
                  <wp:posOffset>90170</wp:posOffset>
                </wp:positionV>
                <wp:extent cx="742950" cy="342900"/>
                <wp:effectExtent l="13335" t="12700" r="5715" b="635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342900"/>
                        </a:xfrm>
                        <a:prstGeom prst="rect">
                          <a:avLst/>
                        </a:prstGeom>
                        <a:solidFill>
                          <a:srgbClr val="FFFFFF"/>
                        </a:solidFill>
                        <a:ln w="9525">
                          <a:solidFill>
                            <a:srgbClr val="000000"/>
                          </a:solidFill>
                          <a:miter lim="200000"/>
                          <a:headEnd/>
                          <a:tailEnd/>
                        </a:ln>
                      </wps:spPr>
                      <wps:txbx>
                        <w:txbxContent>
                          <w:p w:rsidR="007A79DB" w:rsidRDefault="007A79DB" w:rsidP="007A79DB">
                            <w:r>
                              <w:rPr>
                                <w:rFonts w:hint="eastAsia"/>
                              </w:rPr>
                              <w:t>数据入库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 o:spid="_x0000_s1034" type="#_x0000_t202" style="position:absolute;left:0;text-align:left;margin-left:220.05pt;margin-top:7.1pt;width:58.5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">
                <v:stroke miterlimit="2"/>
                <v:textbox>
                  <w:txbxContent>
                    <w:p w:rsidR="007A79DB" w:rsidRDefault="007A79DB" w:rsidP="007A79DB">
                      <w:r>
                        <w:rPr>
                          <w:rFonts w:hint="eastAsia"/>
                        </w:rPr>
                        <w:t>数据入库</w:t>
                      </w:r>
                    </w:p>
                  </w:txbxContent>
                </v:textbox>
              </v:shape>
            </w:pict>
          </mc:Fallback>
        </mc:AlternateContent>
      </w:r>
      <w:r>
        <w:rPr>
          <w:noProof/>
          <w:sz w:val="24"/>
        </w:rPr>
        <mc:AlternateContent>
          <mc:Choice Requires="wps">
            <w:drawing>
              <wp:anchor distT="0" distB="0" distL="114300" distR="114300" simplePos="0" relativeHeight="251670528" behindDoc="0" locked="0" layoutInCell="1" allowOverlap="1" wp14:anchorId="25F3BC84" wp14:editId="1293E840">
                <wp:simplePos x="0" y="0"/>
                <wp:positionH relativeFrom="column">
                  <wp:posOffset>451485</wp:posOffset>
                </wp:positionH>
                <wp:positionV relativeFrom="paragraph">
                  <wp:posOffset>90805</wp:posOffset>
                </wp:positionV>
                <wp:extent cx="742950" cy="351790"/>
                <wp:effectExtent l="13335" t="13335" r="5715" b="635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351790"/>
                        </a:xfrm>
                        <a:prstGeom prst="rect">
                          <a:avLst/>
                        </a:prstGeom>
                        <a:solidFill>
                          <a:srgbClr val="FFFFFF"/>
                        </a:solidFill>
                        <a:ln w="9525">
                          <a:solidFill>
                            <a:srgbClr val="000000"/>
                          </a:solidFill>
                          <a:miter lim="200000"/>
                          <a:headEnd/>
                          <a:tailEnd/>
                        </a:ln>
                      </wps:spPr>
                      <wps:txbx>
                        <w:txbxContent>
                          <w:p w:rsidR="007A79DB" w:rsidRDefault="007A79DB" w:rsidP="007A79DB">
                            <w:r>
                              <w:rPr>
                                <w:rFonts w:hint="eastAsia"/>
                              </w:rPr>
                              <w:t>采集记录</w:t>
                            </w:r>
                          </w:p>
                          <w:p w:rsidR="007A79DB" w:rsidRDefault="007A79DB" w:rsidP="007A79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 o:spid="_x0000_s1035" type="#_x0000_t202" style="position:absolute;left:0;text-align:left;margin-left:35.55pt;margin-top:7.15pt;width:58.5pt;height:27.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">
                <v:stroke miterlimit="2"/>
                <v:textbox>
                  <w:txbxContent>
                    <w:p w:rsidR="007A79DB" w:rsidRDefault="007A79DB" w:rsidP="007A79DB">
                      <w:r>
                        <w:rPr>
                          <w:rFonts w:hint="eastAsia"/>
                        </w:rPr>
                        <w:t>采集记录</w:t>
                      </w:r>
                    </w:p>
                    <w:p w:rsidR="007A79DB" w:rsidRDefault="007A79DB" w:rsidP="007A79DB"/>
                  </w:txbxContent>
                </v:textbox>
              </v:shape>
            </w:pict>
          </mc:Fallback>
        </mc:AlternateContent>
      </w:r>
    </w:p>
    <w:p w:rsidR="007A79DB" w:rsidRDefault="007A79DB" w:rsidP="007A79DB">
      <w:pPr>
        <w:spacing w:line="360" w:lineRule="auto"/>
        <w:rPr>
          <w:sz w:val="24"/>
        </w:rPr>
      </w:pPr>
    </w:p>
    <w:p w:rsidR="007A79DB" w:rsidRDefault="007A79DB" w:rsidP="007A79DB">
      <w:pPr>
        <w:spacing w:line="360" w:lineRule="auto"/>
        <w:rPr>
          <w:sz w:val="24"/>
        </w:rPr>
      </w:pPr>
      <w:r>
        <w:rPr>
          <w:rFonts w:hint="eastAsia"/>
          <w:sz w:val="24"/>
        </w:rPr>
        <w:t xml:space="preserve">                      </w:t>
      </w:r>
      <w:r>
        <w:rPr>
          <w:rFonts w:hint="eastAsia"/>
          <w:sz w:val="24"/>
        </w:rPr>
        <w:t>图</w:t>
      </w:r>
      <w:r>
        <w:rPr>
          <w:rFonts w:hint="eastAsia"/>
          <w:sz w:val="24"/>
        </w:rPr>
        <w:t xml:space="preserve">3  </w:t>
      </w:r>
      <w:r>
        <w:rPr>
          <w:rFonts w:hint="eastAsia"/>
          <w:sz w:val="24"/>
        </w:rPr>
        <w:t>系统整体流程</w:t>
      </w:r>
    </w:p>
    <w:p w:rsidR="007A79DB" w:rsidRDefault="007A79DB" w:rsidP="00655BE9">
      <w:pPr>
        <w:pStyle w:val="K0"/>
        <w:spacing w:before="312"/>
        <w:rPr>
          <w:sz w:val="24"/>
        </w:rPr>
      </w:pPr>
      <w:bookmarkStart w:id="53" w:name="_Toc25757"/>
      <w:bookmarkStart w:id="54" w:name="_Toc370395634"/>
      <w:bookmarkStart w:id="55" w:name="_Toc382293736"/>
      <w:r>
        <w:rPr>
          <w:rFonts w:hint="eastAsia"/>
        </w:rPr>
        <w:t>3.2工作负荷</w:t>
      </w:r>
      <w:bookmarkEnd w:id="53"/>
      <w:bookmarkEnd w:id="54"/>
      <w:bookmarkEnd w:id="55"/>
    </w:p>
    <w:p w:rsidR="007A79DB" w:rsidRDefault="007A79DB" w:rsidP="007A79DB">
      <w:pPr>
        <w:spacing w:line="360" w:lineRule="auto"/>
        <w:ind w:firstLine="420"/>
        <w:rPr>
          <w:sz w:val="24"/>
        </w:rPr>
      </w:pPr>
      <w:r>
        <w:rPr>
          <w:rFonts w:hint="eastAsia"/>
          <w:sz w:val="24"/>
        </w:rPr>
        <w:t>列出现有系统所承担的工作及工作量。</w:t>
      </w:r>
    </w:p>
    <w:p w:rsidR="007A79DB" w:rsidRDefault="007A79DB" w:rsidP="007A79DB">
      <w:pPr>
        <w:spacing w:line="360" w:lineRule="auto"/>
        <w:ind w:firstLine="420"/>
        <w:rPr>
          <w:sz w:val="24"/>
        </w:rPr>
      </w:pPr>
      <w:r>
        <w:rPr>
          <w:rFonts w:hint="eastAsia"/>
          <w:sz w:val="24"/>
        </w:rPr>
        <w:t>对日志中的数据的采集和匹配，对匹配的记录直接保存到数据库，对未匹配成功的数据丢弃处理。</w:t>
      </w:r>
    </w:p>
    <w:p w:rsidR="007A79DB" w:rsidRDefault="007A79DB" w:rsidP="00655BE9">
      <w:pPr>
        <w:pStyle w:val="K0"/>
        <w:spacing w:before="312"/>
      </w:pPr>
      <w:bookmarkStart w:id="56" w:name="_Toc1922"/>
      <w:bookmarkStart w:id="57" w:name="_Toc370395635"/>
      <w:bookmarkStart w:id="58" w:name="_Toc382293737"/>
      <w:r>
        <w:rPr>
          <w:rFonts w:hint="eastAsia"/>
        </w:rPr>
        <w:t>3.3费用开支</w:t>
      </w:r>
      <w:bookmarkEnd w:id="56"/>
      <w:bookmarkEnd w:id="57"/>
      <w:bookmarkEnd w:id="58"/>
    </w:p>
    <w:p w:rsidR="007A79DB" w:rsidRDefault="007A79DB" w:rsidP="007A79DB">
      <w:pPr>
        <w:spacing w:line="360" w:lineRule="auto"/>
        <w:ind w:firstLine="420"/>
        <w:rPr>
          <w:sz w:val="24"/>
        </w:rPr>
      </w:pPr>
      <w:r>
        <w:rPr>
          <w:rFonts w:hint="eastAsia"/>
          <w:sz w:val="24"/>
        </w:rPr>
        <w:t>列出由于运行现有系统所引起的费用开支，如人力、设备、空间、支持性服务、材料等项开支以及开</w:t>
      </w:r>
      <w:r>
        <w:rPr>
          <w:rFonts w:hint="eastAsia"/>
          <w:sz w:val="24"/>
        </w:rPr>
        <w:t xml:space="preserve"> </w:t>
      </w:r>
      <w:r>
        <w:rPr>
          <w:rFonts w:hint="eastAsia"/>
          <w:sz w:val="24"/>
        </w:rPr>
        <w:t>支总额。</w:t>
      </w:r>
    </w:p>
    <w:p w:rsidR="007A79DB" w:rsidRDefault="007A79DB" w:rsidP="007A79DB">
      <w:pPr>
        <w:spacing w:line="360" w:lineRule="auto"/>
        <w:ind w:firstLine="420"/>
        <w:rPr>
          <w:sz w:val="24"/>
        </w:rPr>
      </w:pPr>
      <w:r>
        <w:rPr>
          <w:rFonts w:hint="eastAsia"/>
          <w:sz w:val="24"/>
        </w:rPr>
        <w:t>对系统运维人员的薪资支出等。</w:t>
      </w:r>
    </w:p>
    <w:p w:rsidR="007A79DB" w:rsidRDefault="007A79DB" w:rsidP="00655BE9">
      <w:pPr>
        <w:pStyle w:val="K0"/>
        <w:spacing w:before="312"/>
      </w:pPr>
      <w:bookmarkStart w:id="59" w:name="_Toc23130"/>
      <w:bookmarkStart w:id="60" w:name="_Toc370395636"/>
      <w:bookmarkStart w:id="61" w:name="_Toc382293738"/>
      <w:r>
        <w:rPr>
          <w:rFonts w:hint="eastAsia"/>
        </w:rPr>
        <w:t>3.4人员</w:t>
      </w:r>
      <w:bookmarkEnd w:id="59"/>
      <w:bookmarkEnd w:id="60"/>
      <w:bookmarkEnd w:id="61"/>
    </w:p>
    <w:p w:rsidR="007A79DB" w:rsidRDefault="007A79DB" w:rsidP="007A79DB">
      <w:pPr>
        <w:spacing w:line="360" w:lineRule="auto"/>
        <w:ind w:firstLine="420"/>
        <w:rPr>
          <w:sz w:val="24"/>
        </w:rPr>
      </w:pPr>
      <w:r>
        <w:rPr>
          <w:rFonts w:hint="eastAsia"/>
          <w:sz w:val="24"/>
        </w:rPr>
        <w:t>列出为了现有系统的运行和维护所需要的人员的专业技术类别和数量。</w:t>
      </w:r>
    </w:p>
    <w:p w:rsidR="007A79DB" w:rsidRDefault="007A79DB" w:rsidP="007A79DB">
      <w:pPr>
        <w:spacing w:line="360" w:lineRule="auto"/>
        <w:ind w:firstLine="420"/>
        <w:rPr>
          <w:sz w:val="24"/>
        </w:rPr>
      </w:pPr>
      <w:r>
        <w:rPr>
          <w:rFonts w:hint="eastAsia"/>
          <w:sz w:val="24"/>
        </w:rPr>
        <w:t>具有计算机软件维护技术的运维人员</w:t>
      </w:r>
      <w:r>
        <w:rPr>
          <w:rFonts w:hint="eastAsia"/>
          <w:sz w:val="24"/>
        </w:rPr>
        <w:t>2--3</w:t>
      </w:r>
      <w:r>
        <w:rPr>
          <w:rFonts w:hint="eastAsia"/>
          <w:sz w:val="24"/>
        </w:rPr>
        <w:t>个。</w:t>
      </w:r>
    </w:p>
    <w:p w:rsidR="007A79DB" w:rsidRDefault="007A79DB" w:rsidP="00655BE9">
      <w:pPr>
        <w:pStyle w:val="K0"/>
        <w:spacing w:before="312"/>
      </w:pPr>
      <w:bookmarkStart w:id="62" w:name="_Toc20967"/>
      <w:bookmarkStart w:id="63" w:name="_Toc370395637"/>
      <w:bookmarkStart w:id="64" w:name="_Toc382293739"/>
      <w:r>
        <w:rPr>
          <w:rFonts w:hint="eastAsia"/>
        </w:rPr>
        <w:t>3.5设备</w:t>
      </w:r>
      <w:bookmarkEnd w:id="62"/>
      <w:bookmarkEnd w:id="63"/>
      <w:bookmarkEnd w:id="64"/>
      <w:r>
        <w:rPr>
          <w:rFonts w:hint="eastAsia"/>
        </w:rPr>
        <w:t xml:space="preserve"> </w:t>
      </w:r>
    </w:p>
    <w:p w:rsidR="007A79DB" w:rsidRDefault="007A79DB" w:rsidP="007A79DB">
      <w:pPr>
        <w:spacing w:line="360" w:lineRule="auto"/>
        <w:ind w:firstLine="420"/>
        <w:rPr>
          <w:sz w:val="24"/>
        </w:rPr>
      </w:pPr>
      <w:r>
        <w:rPr>
          <w:rFonts w:hint="eastAsia"/>
          <w:sz w:val="24"/>
        </w:rPr>
        <w:t>用户所需要的</w:t>
      </w:r>
      <w:r>
        <w:rPr>
          <w:rFonts w:hint="eastAsia"/>
          <w:sz w:val="24"/>
        </w:rPr>
        <w:t>PC</w:t>
      </w:r>
      <w:r>
        <w:rPr>
          <w:rFonts w:hint="eastAsia"/>
          <w:sz w:val="24"/>
        </w:rPr>
        <w:t>机以及模拟实现的电信服务器。</w:t>
      </w:r>
    </w:p>
    <w:p w:rsidR="007A79DB" w:rsidRDefault="007A79DB" w:rsidP="00655BE9">
      <w:pPr>
        <w:pStyle w:val="K0"/>
        <w:spacing w:before="312"/>
      </w:pPr>
      <w:bookmarkStart w:id="65" w:name="_Toc29425"/>
      <w:bookmarkStart w:id="66" w:name="_Toc370395638"/>
      <w:bookmarkStart w:id="67" w:name="_Toc382293740"/>
      <w:r>
        <w:rPr>
          <w:rFonts w:hint="eastAsia"/>
        </w:rPr>
        <w:t>3.6局限性</w:t>
      </w:r>
      <w:bookmarkEnd w:id="65"/>
      <w:bookmarkEnd w:id="66"/>
      <w:bookmarkEnd w:id="67"/>
    </w:p>
    <w:p w:rsidR="007A79DB" w:rsidRDefault="007A79DB" w:rsidP="007A79DB">
      <w:pPr>
        <w:spacing w:line="360" w:lineRule="auto"/>
        <w:ind w:firstLine="420"/>
        <w:rPr>
          <w:sz w:val="24"/>
        </w:rPr>
      </w:pPr>
      <w:r>
        <w:rPr>
          <w:rFonts w:hint="eastAsia"/>
          <w:sz w:val="24"/>
        </w:rPr>
        <w:lastRenderedPageBreak/>
        <w:t>列出本系统的主要的局限性，例如处理时间赶不上需要，响应不及时，数据存储能力不足，处理功能</w:t>
      </w:r>
      <w:r>
        <w:rPr>
          <w:rFonts w:hint="eastAsia"/>
          <w:sz w:val="24"/>
        </w:rPr>
        <w:t xml:space="preserve"> </w:t>
      </w:r>
      <w:r>
        <w:rPr>
          <w:rFonts w:hint="eastAsia"/>
          <w:sz w:val="24"/>
        </w:rPr>
        <w:t>不够等。并且要说明，为什么对现有系统的改进性维护已经不能解决问题。</w:t>
      </w:r>
    </w:p>
    <w:p w:rsidR="007A79DB" w:rsidRDefault="007A79DB" w:rsidP="007A79DB">
      <w:pPr>
        <w:spacing w:line="360" w:lineRule="auto"/>
        <w:ind w:firstLine="420"/>
        <w:rPr>
          <w:sz w:val="24"/>
        </w:rPr>
      </w:pPr>
      <w:r>
        <w:rPr>
          <w:rFonts w:hint="eastAsia"/>
          <w:sz w:val="24"/>
        </w:rPr>
        <w:t>面对的越来越多的客户的使用，系统的性能受到了很大的影响，因此，需要提高系统的性能；另一方面，随着技术的不断进步，网络安全性受到威胁，需要增加更多的保护系统安全的方法。</w:t>
      </w:r>
    </w:p>
    <w:p w:rsidR="007A79DB" w:rsidRDefault="00204CDE" w:rsidP="00655BE9">
      <w:pPr>
        <w:pStyle w:val="K"/>
        <w:spacing w:before="312" w:after="312"/>
      </w:pPr>
      <w:bookmarkStart w:id="68" w:name="_Toc12530"/>
      <w:bookmarkStart w:id="69" w:name="_Toc370395639"/>
      <w:bookmarkStart w:id="70" w:name="_Toc382293741"/>
      <w:r>
        <w:rPr>
          <w:rFonts w:hint="eastAsia"/>
        </w:rPr>
        <w:lastRenderedPageBreak/>
        <w:t>四、</w:t>
      </w:r>
      <w:r w:rsidR="007A79DB">
        <w:rPr>
          <w:rFonts w:hint="eastAsia"/>
        </w:rPr>
        <w:t>所建议的系统</w:t>
      </w:r>
      <w:bookmarkEnd w:id="68"/>
      <w:bookmarkEnd w:id="69"/>
      <w:bookmarkEnd w:id="70"/>
    </w:p>
    <w:p w:rsidR="007A79DB" w:rsidRDefault="007A79DB" w:rsidP="00655BE9">
      <w:pPr>
        <w:pStyle w:val="K0"/>
        <w:spacing w:before="312"/>
      </w:pPr>
      <w:bookmarkStart w:id="71" w:name="_Toc11010"/>
      <w:bookmarkStart w:id="72" w:name="_Toc370395640"/>
      <w:bookmarkStart w:id="73" w:name="_Toc382293742"/>
      <w:r>
        <w:rPr>
          <w:rFonts w:hint="eastAsia"/>
        </w:rPr>
        <w:t>4.1对所建议系统的说明</w:t>
      </w:r>
      <w:bookmarkEnd w:id="71"/>
      <w:bookmarkEnd w:id="72"/>
      <w:bookmarkEnd w:id="73"/>
    </w:p>
    <w:p w:rsidR="007A79DB" w:rsidRDefault="007A79DB" w:rsidP="007A79DB">
      <w:pPr>
        <w:spacing w:line="360" w:lineRule="auto"/>
        <w:ind w:firstLine="420"/>
        <w:rPr>
          <w:sz w:val="24"/>
        </w:rPr>
      </w:pPr>
      <w:r>
        <w:rPr>
          <w:rFonts w:hint="eastAsia"/>
          <w:sz w:val="24"/>
        </w:rPr>
        <w:t>概括地说明所建议系统，并说明在第</w:t>
      </w:r>
      <w:r>
        <w:rPr>
          <w:rFonts w:hint="eastAsia"/>
          <w:sz w:val="24"/>
        </w:rPr>
        <w:t>2</w:t>
      </w:r>
      <w:r>
        <w:rPr>
          <w:rFonts w:hint="eastAsia"/>
          <w:sz w:val="24"/>
        </w:rPr>
        <w:t>章中列出的那些要求将如何得到满足，说明所使用的基本方法及理论根据。</w:t>
      </w:r>
    </w:p>
    <w:p w:rsidR="007A79DB" w:rsidRDefault="007A79DB" w:rsidP="007A79DB">
      <w:pPr>
        <w:spacing w:line="360" w:lineRule="auto"/>
        <w:ind w:firstLine="420"/>
        <w:rPr>
          <w:sz w:val="24"/>
        </w:rPr>
      </w:pPr>
      <w:r>
        <w:rPr>
          <w:rFonts w:hint="eastAsia"/>
          <w:sz w:val="24"/>
        </w:rPr>
        <w:t>所建议的系统是基于</w:t>
      </w:r>
      <w:r>
        <w:rPr>
          <w:rFonts w:hint="eastAsia"/>
          <w:sz w:val="24"/>
        </w:rPr>
        <w:t>B/S</w:t>
      </w:r>
      <w:r>
        <w:rPr>
          <w:rFonts w:hint="eastAsia"/>
          <w:sz w:val="24"/>
        </w:rPr>
        <w:t>结构的数据挖掘系统，它通过改进原系统中的数据采集及匹配的算法来提高系统的性能；同时，通过增加对各个不同身份的用户的权限的设置，来提高系统的安全性。</w:t>
      </w:r>
    </w:p>
    <w:p w:rsidR="007A79DB" w:rsidRDefault="007A79DB" w:rsidP="00655BE9">
      <w:pPr>
        <w:pStyle w:val="K0"/>
        <w:spacing w:before="312"/>
      </w:pPr>
      <w:bookmarkStart w:id="74" w:name="_Toc6728"/>
      <w:bookmarkStart w:id="75" w:name="_Toc370395641"/>
      <w:bookmarkStart w:id="76" w:name="_Toc382293743"/>
      <w:r>
        <w:rPr>
          <w:rFonts w:hint="eastAsia"/>
        </w:rPr>
        <w:t>4.2处理流程和数据流程</w:t>
      </w:r>
      <w:bookmarkEnd w:id="74"/>
      <w:bookmarkEnd w:id="75"/>
      <w:bookmarkEnd w:id="76"/>
    </w:p>
    <w:p w:rsidR="007A79DB" w:rsidRDefault="007A79DB" w:rsidP="007A79DB">
      <w:pPr>
        <w:spacing w:line="360" w:lineRule="auto"/>
        <w:ind w:firstLine="420"/>
        <w:rPr>
          <w:sz w:val="24"/>
        </w:rPr>
      </w:pPr>
      <w:r>
        <w:rPr>
          <w:rFonts w:hint="eastAsia"/>
          <w:sz w:val="24"/>
        </w:rPr>
        <w:t>给出所建议系统的处理流程和数据流程，同上图</w:t>
      </w:r>
      <w:r>
        <w:rPr>
          <w:rFonts w:hint="eastAsia"/>
          <w:sz w:val="24"/>
        </w:rPr>
        <w:t>3</w:t>
      </w:r>
      <w:r>
        <w:rPr>
          <w:rFonts w:hint="eastAsia"/>
          <w:sz w:val="24"/>
        </w:rPr>
        <w:t>。</w:t>
      </w:r>
    </w:p>
    <w:p w:rsidR="007A79DB" w:rsidRDefault="007A79DB" w:rsidP="00655BE9">
      <w:pPr>
        <w:pStyle w:val="K0"/>
        <w:spacing w:before="312"/>
      </w:pPr>
      <w:bookmarkStart w:id="77" w:name="_Toc1790"/>
      <w:bookmarkStart w:id="78" w:name="_Toc370395642"/>
      <w:bookmarkStart w:id="79" w:name="_Toc382293744"/>
      <w:r>
        <w:rPr>
          <w:rFonts w:hint="eastAsia"/>
        </w:rPr>
        <w:t>4.3改进之处</w:t>
      </w:r>
      <w:bookmarkEnd w:id="77"/>
      <w:bookmarkEnd w:id="78"/>
      <w:bookmarkEnd w:id="79"/>
    </w:p>
    <w:p w:rsidR="007A79DB" w:rsidRDefault="007A79DB" w:rsidP="007A79DB">
      <w:pPr>
        <w:spacing w:line="360" w:lineRule="auto"/>
        <w:ind w:firstLine="420"/>
        <w:rPr>
          <w:sz w:val="24"/>
        </w:rPr>
      </w:pPr>
      <w:r>
        <w:rPr>
          <w:rFonts w:hint="eastAsia"/>
          <w:sz w:val="24"/>
        </w:rPr>
        <w:t>按</w:t>
      </w:r>
      <w:r>
        <w:rPr>
          <w:rFonts w:hint="eastAsia"/>
          <w:sz w:val="24"/>
        </w:rPr>
        <w:t>2.2</w:t>
      </w:r>
      <w:r>
        <w:rPr>
          <w:rFonts w:hint="eastAsia"/>
          <w:sz w:val="24"/>
        </w:rPr>
        <w:t>条中列出的目标，逐项说明所建议系统相对于现存系统具有的改进。</w:t>
      </w:r>
    </w:p>
    <w:p w:rsidR="007A79DB" w:rsidRDefault="007A79DB" w:rsidP="007A79DB">
      <w:pPr>
        <w:spacing w:line="360" w:lineRule="auto"/>
        <w:ind w:firstLine="420"/>
        <w:rPr>
          <w:sz w:val="24"/>
        </w:rPr>
      </w:pPr>
      <w:r>
        <w:rPr>
          <w:rFonts w:hint="eastAsia"/>
          <w:sz w:val="24"/>
        </w:rPr>
        <w:t>通过封装记录数据，以类的方式进行读取数据，同时，改变数据匹配的算法，采用效率更高的算法来进行记录数据的匹配，提高系统的效率；另外，通过对系统运行过程中的各个接口的连接时的异常的捕获和设置不同身份用户的权限来提高系统的稳定性和安全性。</w:t>
      </w:r>
    </w:p>
    <w:p w:rsidR="007A79DB" w:rsidRDefault="007A79DB" w:rsidP="00655BE9">
      <w:pPr>
        <w:pStyle w:val="K0"/>
        <w:spacing w:before="312"/>
      </w:pPr>
      <w:bookmarkStart w:id="80" w:name="_Toc22644"/>
      <w:bookmarkStart w:id="81" w:name="_Toc370395643"/>
      <w:bookmarkStart w:id="82" w:name="_Toc382293745"/>
      <w:r>
        <w:rPr>
          <w:rFonts w:hint="eastAsia"/>
        </w:rPr>
        <w:t>4.4影响</w:t>
      </w:r>
      <w:bookmarkEnd w:id="80"/>
      <w:bookmarkEnd w:id="81"/>
      <w:bookmarkEnd w:id="82"/>
    </w:p>
    <w:p w:rsidR="007A79DB" w:rsidRDefault="007A79DB" w:rsidP="007A79DB">
      <w:pPr>
        <w:spacing w:line="360" w:lineRule="auto"/>
        <w:ind w:firstLine="420"/>
        <w:rPr>
          <w:sz w:val="24"/>
        </w:rPr>
      </w:pPr>
      <w:r>
        <w:rPr>
          <w:rFonts w:hint="eastAsia"/>
          <w:sz w:val="24"/>
        </w:rPr>
        <w:t>说明在建立所建议系统时，预期将带来的影响，包括：</w:t>
      </w:r>
    </w:p>
    <w:p w:rsidR="007A79DB" w:rsidRDefault="007A79DB" w:rsidP="001D0EFC">
      <w:pPr>
        <w:pStyle w:val="K1"/>
        <w:spacing w:before="31" w:after="31"/>
      </w:pPr>
      <w:bookmarkStart w:id="83" w:name="_Toc1979"/>
      <w:bookmarkStart w:id="84" w:name="_Toc370395644"/>
      <w:bookmarkStart w:id="85" w:name="_Toc382293746"/>
      <w:r>
        <w:rPr>
          <w:rFonts w:hint="eastAsia"/>
        </w:rPr>
        <w:t>4.4.1对设备的影响</w:t>
      </w:r>
      <w:bookmarkEnd w:id="83"/>
      <w:bookmarkEnd w:id="84"/>
      <w:bookmarkEnd w:id="85"/>
    </w:p>
    <w:p w:rsidR="007A79DB" w:rsidRDefault="007A79DB" w:rsidP="007A79DB">
      <w:pPr>
        <w:spacing w:line="360" w:lineRule="auto"/>
        <w:ind w:firstLine="420"/>
        <w:rPr>
          <w:sz w:val="24"/>
        </w:rPr>
      </w:pPr>
      <w:r>
        <w:rPr>
          <w:rFonts w:hint="eastAsia"/>
          <w:sz w:val="24"/>
        </w:rPr>
        <w:t>说明新提出的设备要求及对现存系统中尚可使用的设备须作出的修改。</w:t>
      </w:r>
    </w:p>
    <w:p w:rsidR="007A79DB" w:rsidRDefault="007A79DB" w:rsidP="007A79DB">
      <w:pPr>
        <w:spacing w:line="360" w:lineRule="auto"/>
        <w:ind w:firstLine="420"/>
        <w:rPr>
          <w:sz w:val="24"/>
        </w:rPr>
      </w:pPr>
      <w:r>
        <w:rPr>
          <w:rFonts w:hint="eastAsia"/>
          <w:sz w:val="24"/>
        </w:rPr>
        <w:t>需要提高计算机的配置，以适应高算法的计算，同时，可以提高系统的性能。</w:t>
      </w:r>
    </w:p>
    <w:p w:rsidR="007A79DB" w:rsidRDefault="007A79DB" w:rsidP="001D0EFC">
      <w:pPr>
        <w:pStyle w:val="K1"/>
        <w:spacing w:before="31" w:after="31"/>
      </w:pPr>
      <w:bookmarkStart w:id="86" w:name="_Toc3999"/>
      <w:bookmarkStart w:id="87" w:name="_Toc370395645"/>
      <w:bookmarkStart w:id="88" w:name="_Toc382293747"/>
      <w:r>
        <w:rPr>
          <w:rFonts w:hint="eastAsia"/>
        </w:rPr>
        <w:t>4.4.2对软件的影响</w:t>
      </w:r>
      <w:bookmarkEnd w:id="86"/>
      <w:bookmarkEnd w:id="87"/>
      <w:bookmarkEnd w:id="88"/>
    </w:p>
    <w:p w:rsidR="007A79DB" w:rsidRDefault="007A79DB" w:rsidP="007A79DB">
      <w:pPr>
        <w:spacing w:line="360" w:lineRule="auto"/>
        <w:ind w:firstLine="420"/>
        <w:rPr>
          <w:sz w:val="24"/>
        </w:rPr>
      </w:pPr>
      <w:r>
        <w:rPr>
          <w:rFonts w:hint="eastAsia"/>
          <w:sz w:val="24"/>
        </w:rPr>
        <w:t>说明为了使现存的应用软件和支持软件能够同所建议系统相适应。而需要对</w:t>
      </w:r>
      <w:r>
        <w:rPr>
          <w:rFonts w:hint="eastAsia"/>
          <w:sz w:val="24"/>
        </w:rPr>
        <w:lastRenderedPageBreak/>
        <w:t>这些软件所进行的修改和补充。</w:t>
      </w:r>
    </w:p>
    <w:p w:rsidR="007A79DB" w:rsidRDefault="007A79DB" w:rsidP="007A79DB">
      <w:pPr>
        <w:spacing w:line="360" w:lineRule="auto"/>
        <w:ind w:firstLine="420"/>
        <w:rPr>
          <w:sz w:val="24"/>
        </w:rPr>
      </w:pPr>
      <w:r>
        <w:rPr>
          <w:rFonts w:hint="eastAsia"/>
          <w:sz w:val="24"/>
        </w:rPr>
        <w:t>可能需要使用高版本的编辑或编译软件。</w:t>
      </w:r>
    </w:p>
    <w:p w:rsidR="007A79DB" w:rsidRDefault="007A79DB" w:rsidP="001D0EFC">
      <w:pPr>
        <w:pStyle w:val="K1"/>
        <w:spacing w:before="31" w:after="31"/>
      </w:pPr>
      <w:bookmarkStart w:id="89" w:name="_Toc29886"/>
      <w:bookmarkStart w:id="90" w:name="_Toc370395646"/>
      <w:bookmarkStart w:id="91" w:name="_Toc382293748"/>
      <w:r>
        <w:rPr>
          <w:rFonts w:hint="eastAsia"/>
        </w:rPr>
        <w:t>4.4.3对用户单位机构的影响</w:t>
      </w:r>
      <w:bookmarkEnd w:id="89"/>
      <w:bookmarkEnd w:id="90"/>
      <w:bookmarkEnd w:id="91"/>
    </w:p>
    <w:p w:rsidR="007A79DB" w:rsidRDefault="007A79DB" w:rsidP="007A79DB">
      <w:pPr>
        <w:spacing w:line="360" w:lineRule="auto"/>
        <w:ind w:firstLine="420"/>
        <w:rPr>
          <w:sz w:val="24"/>
        </w:rPr>
      </w:pPr>
      <w:r>
        <w:rPr>
          <w:rFonts w:hint="eastAsia"/>
          <w:sz w:val="24"/>
        </w:rPr>
        <w:t>说明为了建立和运行所建议系统，对用户单位机构、人员的数量和技术水平等方面的全部要求。</w:t>
      </w:r>
    </w:p>
    <w:p w:rsidR="007A79DB" w:rsidRDefault="007A79DB" w:rsidP="007A79DB">
      <w:pPr>
        <w:spacing w:line="360" w:lineRule="auto"/>
        <w:ind w:firstLine="420"/>
        <w:rPr>
          <w:sz w:val="24"/>
        </w:rPr>
      </w:pPr>
      <w:r>
        <w:rPr>
          <w:rFonts w:hint="eastAsia"/>
          <w:sz w:val="24"/>
        </w:rPr>
        <w:t>需要电信工作人员用户熟悉对计算机的相关操作。</w:t>
      </w:r>
    </w:p>
    <w:p w:rsidR="007A79DB" w:rsidRDefault="007A79DB" w:rsidP="001D0EFC">
      <w:pPr>
        <w:pStyle w:val="K1"/>
        <w:spacing w:before="31" w:after="31"/>
      </w:pPr>
      <w:bookmarkStart w:id="92" w:name="_Toc21806"/>
      <w:bookmarkStart w:id="93" w:name="_Toc370395647"/>
      <w:bookmarkStart w:id="94" w:name="_Toc382293749"/>
      <w:r>
        <w:rPr>
          <w:rFonts w:hint="eastAsia"/>
        </w:rPr>
        <w:t>4.4.4对系统运行过程的影响</w:t>
      </w:r>
      <w:bookmarkEnd w:id="92"/>
      <w:bookmarkEnd w:id="93"/>
      <w:bookmarkEnd w:id="94"/>
    </w:p>
    <w:p w:rsidR="007A79DB" w:rsidRDefault="007A79DB" w:rsidP="007A79DB">
      <w:pPr>
        <w:spacing w:line="360" w:lineRule="auto"/>
        <w:ind w:firstLine="420"/>
        <w:rPr>
          <w:sz w:val="24"/>
        </w:rPr>
      </w:pPr>
      <w:r>
        <w:rPr>
          <w:rFonts w:hint="eastAsia"/>
          <w:sz w:val="24"/>
        </w:rPr>
        <w:t xml:space="preserve">  </w:t>
      </w:r>
      <w:r>
        <w:rPr>
          <w:rFonts w:hint="eastAsia"/>
          <w:sz w:val="24"/>
        </w:rPr>
        <w:t>说明所建议系统对运行过程的影响，如：</w:t>
      </w:r>
    </w:p>
    <w:p w:rsidR="007A79DB" w:rsidRDefault="007A79DB" w:rsidP="007A79DB">
      <w:pPr>
        <w:tabs>
          <w:tab w:val="left" w:pos="720"/>
        </w:tabs>
        <w:spacing w:line="360" w:lineRule="auto"/>
        <w:ind w:leftChars="171" w:left="359"/>
        <w:rPr>
          <w:sz w:val="24"/>
        </w:rPr>
      </w:pPr>
      <w:r>
        <w:rPr>
          <w:rFonts w:hint="eastAsia"/>
          <w:sz w:val="24"/>
        </w:rPr>
        <w:tab/>
      </w:r>
      <w:r>
        <w:rPr>
          <w:rFonts w:hint="eastAsia"/>
          <w:sz w:val="24"/>
        </w:rPr>
        <w:t>用户按照系统提示的步骤进行操作；用户每一次登录服务器都会产生一条登录记录，并保存到日志文件中，同样当用户退出系统时，同样会产生一条退出记录，同样保存在日志文件中，当登入与退出记录相匹配时，将记录发送进而保存到数据库中，最有，由数据库中的数据产生日志报表，进行存贮；当系统出现异常的时候使数据库恢复到最近的备份状态进行恢复。</w:t>
      </w:r>
    </w:p>
    <w:p w:rsidR="007A79DB" w:rsidRDefault="007A79DB" w:rsidP="001D0EFC">
      <w:pPr>
        <w:pStyle w:val="K1"/>
        <w:spacing w:before="31" w:after="31"/>
      </w:pPr>
      <w:bookmarkStart w:id="95" w:name="_Toc12777"/>
      <w:bookmarkStart w:id="96" w:name="_Toc370395648"/>
      <w:bookmarkStart w:id="97" w:name="_Toc382293750"/>
      <w:r>
        <w:rPr>
          <w:rFonts w:hint="eastAsia"/>
        </w:rPr>
        <w:t>4.4.5对开发的影响</w:t>
      </w:r>
      <w:bookmarkEnd w:id="95"/>
      <w:bookmarkEnd w:id="96"/>
      <w:bookmarkEnd w:id="97"/>
    </w:p>
    <w:p w:rsidR="007A79DB" w:rsidRDefault="007A79DB" w:rsidP="007A79DB">
      <w:pPr>
        <w:spacing w:line="360" w:lineRule="auto"/>
        <w:ind w:firstLine="359"/>
        <w:rPr>
          <w:sz w:val="24"/>
        </w:rPr>
      </w:pPr>
      <w:r>
        <w:rPr>
          <w:rFonts w:hint="eastAsia"/>
          <w:sz w:val="24"/>
        </w:rPr>
        <w:t>说明对开发的影响，如：</w:t>
      </w:r>
    </w:p>
    <w:p w:rsidR="007A79DB" w:rsidRDefault="007A79DB" w:rsidP="007A79DB">
      <w:pPr>
        <w:numPr>
          <w:ilvl w:val="0"/>
          <w:numId w:val="7"/>
        </w:numPr>
        <w:spacing w:line="360" w:lineRule="auto"/>
        <w:rPr>
          <w:sz w:val="24"/>
        </w:rPr>
      </w:pPr>
      <w:r>
        <w:rPr>
          <w:rFonts w:hint="eastAsia"/>
          <w:sz w:val="24"/>
        </w:rPr>
        <w:t>为了支持所建议系统的开发，用户需进行的工作；</w:t>
      </w:r>
    </w:p>
    <w:p w:rsidR="007A79DB" w:rsidRDefault="007A79DB" w:rsidP="007A79DB">
      <w:pPr>
        <w:numPr>
          <w:ilvl w:val="0"/>
          <w:numId w:val="7"/>
        </w:numPr>
        <w:spacing w:line="360" w:lineRule="auto"/>
        <w:rPr>
          <w:sz w:val="24"/>
        </w:rPr>
      </w:pPr>
      <w:r>
        <w:rPr>
          <w:rFonts w:hint="eastAsia"/>
          <w:sz w:val="24"/>
        </w:rPr>
        <w:t>为了建立一个数据库所要求的数据资源；</w:t>
      </w:r>
    </w:p>
    <w:p w:rsidR="007A79DB" w:rsidRDefault="007A79DB" w:rsidP="007A79DB">
      <w:pPr>
        <w:numPr>
          <w:ilvl w:val="0"/>
          <w:numId w:val="7"/>
        </w:numPr>
        <w:spacing w:line="360" w:lineRule="auto"/>
        <w:rPr>
          <w:sz w:val="24"/>
        </w:rPr>
      </w:pPr>
      <w:r>
        <w:rPr>
          <w:rFonts w:hint="eastAsia"/>
          <w:sz w:val="24"/>
        </w:rPr>
        <w:t>为了开发和测验所建议系统而需要的计算机资源；</w:t>
      </w:r>
    </w:p>
    <w:p w:rsidR="007A79DB" w:rsidRDefault="007A79DB" w:rsidP="007A79DB">
      <w:pPr>
        <w:numPr>
          <w:ilvl w:val="0"/>
          <w:numId w:val="7"/>
        </w:numPr>
        <w:spacing w:line="360" w:lineRule="auto"/>
        <w:rPr>
          <w:sz w:val="24"/>
        </w:rPr>
      </w:pPr>
      <w:r>
        <w:rPr>
          <w:rFonts w:hint="eastAsia"/>
          <w:sz w:val="24"/>
        </w:rPr>
        <w:t>所涉及的保密与安全问题。</w:t>
      </w:r>
    </w:p>
    <w:p w:rsidR="007A79DB" w:rsidRDefault="007A79DB" w:rsidP="007A79DB">
      <w:pPr>
        <w:spacing w:line="360" w:lineRule="auto"/>
        <w:ind w:left="420" w:firstLine="420"/>
        <w:rPr>
          <w:sz w:val="24"/>
        </w:rPr>
      </w:pPr>
      <w:r>
        <w:rPr>
          <w:rFonts w:hint="eastAsia"/>
          <w:sz w:val="24"/>
        </w:rPr>
        <w:t>在开发过程中，需要及时与用户沟通，清晰、明确的了解用户的需求，不断改进和完善系统。</w:t>
      </w:r>
    </w:p>
    <w:p w:rsidR="007A79DB" w:rsidRDefault="007A79DB" w:rsidP="00663755">
      <w:pPr>
        <w:pStyle w:val="K1"/>
        <w:spacing w:before="31" w:after="31"/>
      </w:pPr>
      <w:bookmarkStart w:id="98" w:name="_Toc22857"/>
      <w:bookmarkStart w:id="99" w:name="_Toc370395649"/>
      <w:bookmarkStart w:id="100" w:name="_Toc382293751"/>
      <w:r>
        <w:rPr>
          <w:rFonts w:hint="eastAsia"/>
        </w:rPr>
        <w:t>4.4.6对地点和设施的影响</w:t>
      </w:r>
      <w:bookmarkEnd w:id="98"/>
      <w:bookmarkEnd w:id="99"/>
      <w:bookmarkEnd w:id="100"/>
    </w:p>
    <w:p w:rsidR="007A79DB" w:rsidRDefault="007A79DB" w:rsidP="007A79DB">
      <w:pPr>
        <w:spacing w:line="360" w:lineRule="auto"/>
        <w:ind w:firstLine="420"/>
        <w:rPr>
          <w:sz w:val="24"/>
        </w:rPr>
      </w:pPr>
      <w:r>
        <w:rPr>
          <w:rFonts w:hint="eastAsia"/>
          <w:sz w:val="24"/>
        </w:rPr>
        <w:t>说明对建筑物改造的要求及对环境设施的要求。</w:t>
      </w:r>
    </w:p>
    <w:p w:rsidR="007A79DB" w:rsidRDefault="007A79DB" w:rsidP="00663755">
      <w:pPr>
        <w:pStyle w:val="K1"/>
        <w:spacing w:before="31" w:after="31"/>
      </w:pPr>
      <w:bookmarkStart w:id="101" w:name="_Toc17250"/>
      <w:bookmarkStart w:id="102" w:name="_Toc370395650"/>
      <w:bookmarkStart w:id="103" w:name="_Toc382293752"/>
      <w:r>
        <w:rPr>
          <w:rFonts w:hint="eastAsia"/>
        </w:rPr>
        <w:t>4.4.7对经费开支的影响</w:t>
      </w:r>
      <w:bookmarkEnd w:id="101"/>
      <w:bookmarkEnd w:id="102"/>
      <w:bookmarkEnd w:id="103"/>
    </w:p>
    <w:p w:rsidR="007A79DB" w:rsidRDefault="007A79DB" w:rsidP="007A79DB">
      <w:pPr>
        <w:spacing w:line="360" w:lineRule="auto"/>
        <w:ind w:firstLine="420"/>
        <w:rPr>
          <w:sz w:val="24"/>
        </w:rPr>
      </w:pPr>
      <w:r>
        <w:rPr>
          <w:rFonts w:hint="eastAsia"/>
          <w:sz w:val="24"/>
        </w:rPr>
        <w:t>扼要说明为了所建议系统的开发，设计和维持运行而需要的各项经费开支。</w:t>
      </w:r>
    </w:p>
    <w:p w:rsidR="007A79DB" w:rsidRDefault="007A79DB" w:rsidP="00655BE9">
      <w:pPr>
        <w:pStyle w:val="K0"/>
        <w:spacing w:before="312"/>
      </w:pPr>
      <w:bookmarkStart w:id="104" w:name="_Toc22933"/>
      <w:bookmarkStart w:id="105" w:name="_Toc370395651"/>
      <w:bookmarkStart w:id="106" w:name="_Toc382293753"/>
      <w:r>
        <w:rPr>
          <w:rFonts w:hint="eastAsia"/>
        </w:rPr>
        <w:lastRenderedPageBreak/>
        <w:t>4.5局限性</w:t>
      </w:r>
      <w:bookmarkEnd w:id="104"/>
      <w:bookmarkEnd w:id="105"/>
      <w:bookmarkEnd w:id="106"/>
      <w:r>
        <w:rPr>
          <w:rFonts w:hint="eastAsia"/>
        </w:rPr>
        <w:t xml:space="preserve"> </w:t>
      </w:r>
    </w:p>
    <w:p w:rsidR="007A79DB" w:rsidRDefault="007A79DB" w:rsidP="007A79DB">
      <w:pPr>
        <w:spacing w:line="360" w:lineRule="auto"/>
        <w:ind w:firstLine="420"/>
        <w:rPr>
          <w:sz w:val="24"/>
        </w:rPr>
      </w:pPr>
      <w:r>
        <w:rPr>
          <w:rFonts w:hint="eastAsia"/>
          <w:sz w:val="24"/>
        </w:rPr>
        <w:t>说明所建议系统尚存在的局限性以及这些问题未能消除的原因。</w:t>
      </w:r>
    </w:p>
    <w:p w:rsidR="007A79DB" w:rsidRDefault="00F21648" w:rsidP="00655BE9">
      <w:pPr>
        <w:pStyle w:val="K"/>
        <w:spacing w:before="312" w:after="312"/>
      </w:pPr>
      <w:bookmarkStart w:id="107" w:name="_Toc31221"/>
      <w:bookmarkStart w:id="108" w:name="_Toc370395652"/>
      <w:bookmarkStart w:id="109" w:name="_Toc382293754"/>
      <w:r>
        <w:rPr>
          <w:rFonts w:hint="eastAsia"/>
        </w:rPr>
        <w:lastRenderedPageBreak/>
        <w:t>五、</w:t>
      </w:r>
      <w:r w:rsidR="007A79DB">
        <w:rPr>
          <w:rFonts w:hint="eastAsia"/>
        </w:rPr>
        <w:t>可行性分析</w:t>
      </w:r>
      <w:bookmarkEnd w:id="107"/>
      <w:bookmarkEnd w:id="108"/>
      <w:bookmarkEnd w:id="109"/>
    </w:p>
    <w:p w:rsidR="007A79DB" w:rsidRDefault="007A79DB" w:rsidP="00655BE9">
      <w:pPr>
        <w:pStyle w:val="K0"/>
        <w:spacing w:before="312"/>
      </w:pPr>
      <w:bookmarkStart w:id="110" w:name="_Toc3741"/>
      <w:bookmarkStart w:id="111" w:name="_Toc370395653"/>
      <w:bookmarkStart w:id="112" w:name="_Toc382293755"/>
      <w:r>
        <w:rPr>
          <w:rFonts w:hint="eastAsia"/>
        </w:rPr>
        <w:t>5.1技术条件可行性分析</w:t>
      </w:r>
      <w:bookmarkEnd w:id="110"/>
      <w:bookmarkEnd w:id="111"/>
      <w:bookmarkEnd w:id="112"/>
    </w:p>
    <w:p w:rsidR="007A79DB" w:rsidRDefault="007A79DB" w:rsidP="007A79DB">
      <w:pPr>
        <w:spacing w:line="360" w:lineRule="auto"/>
        <w:ind w:firstLine="420"/>
        <w:rPr>
          <w:sz w:val="24"/>
        </w:rPr>
      </w:pPr>
      <w:r>
        <w:rPr>
          <w:rFonts w:hint="eastAsia"/>
          <w:sz w:val="24"/>
        </w:rPr>
        <w:t>本节应说明技术条件方面的可行性，如：</w:t>
      </w:r>
    </w:p>
    <w:p w:rsidR="007A79DB" w:rsidRDefault="007A79DB" w:rsidP="007A79DB">
      <w:pPr>
        <w:numPr>
          <w:ilvl w:val="0"/>
          <w:numId w:val="8"/>
        </w:numPr>
        <w:spacing w:line="360" w:lineRule="auto"/>
        <w:rPr>
          <w:sz w:val="24"/>
        </w:rPr>
      </w:pPr>
      <w:r>
        <w:rPr>
          <w:rFonts w:hint="eastAsia"/>
          <w:sz w:val="24"/>
        </w:rPr>
        <w:t>在当前的限制条件下，该系统的功能目标能否达到；</w:t>
      </w:r>
    </w:p>
    <w:p w:rsidR="007A79DB" w:rsidRDefault="007A79DB" w:rsidP="007A79DB">
      <w:pPr>
        <w:numPr>
          <w:ilvl w:val="0"/>
          <w:numId w:val="8"/>
        </w:numPr>
        <w:spacing w:line="360" w:lineRule="auto"/>
        <w:rPr>
          <w:sz w:val="24"/>
        </w:rPr>
      </w:pPr>
      <w:r>
        <w:rPr>
          <w:rFonts w:hint="eastAsia"/>
          <w:sz w:val="24"/>
        </w:rPr>
        <w:t>利用现有的技术，该系统的功能能否实现；例如，在现阶段，是否有更合适的算法来进行数据的匹配与数量的统计</w:t>
      </w:r>
    </w:p>
    <w:p w:rsidR="007A79DB" w:rsidRDefault="007A79DB" w:rsidP="007A79DB">
      <w:pPr>
        <w:numPr>
          <w:ilvl w:val="0"/>
          <w:numId w:val="8"/>
        </w:numPr>
        <w:spacing w:line="360" w:lineRule="auto"/>
        <w:rPr>
          <w:sz w:val="24"/>
        </w:rPr>
      </w:pPr>
      <w:r>
        <w:rPr>
          <w:rFonts w:hint="eastAsia"/>
          <w:sz w:val="24"/>
        </w:rPr>
        <w:t>对开发人员的数量和质量的要求并说明这些要求能否满足；</w:t>
      </w:r>
    </w:p>
    <w:p w:rsidR="007A79DB" w:rsidRDefault="007A79DB" w:rsidP="007A79DB">
      <w:pPr>
        <w:numPr>
          <w:ilvl w:val="0"/>
          <w:numId w:val="8"/>
        </w:numPr>
        <w:spacing w:line="360" w:lineRule="auto"/>
        <w:rPr>
          <w:sz w:val="24"/>
        </w:rPr>
      </w:pPr>
      <w:r>
        <w:rPr>
          <w:rFonts w:hint="eastAsia"/>
          <w:sz w:val="24"/>
        </w:rPr>
        <w:t>在规定的期限内，本系统的开发能否完成。</w:t>
      </w:r>
    </w:p>
    <w:p w:rsidR="007A79DB" w:rsidRDefault="007A79DB" w:rsidP="00655BE9">
      <w:pPr>
        <w:pStyle w:val="K0"/>
        <w:spacing w:before="312"/>
      </w:pPr>
      <w:bookmarkStart w:id="113" w:name="_Toc21308"/>
      <w:bookmarkStart w:id="114" w:name="_Toc370395654"/>
      <w:bookmarkStart w:id="115" w:name="_Toc382293756"/>
      <w:r>
        <w:rPr>
          <w:rFonts w:hint="eastAsia"/>
        </w:rPr>
        <w:t>5.2经济可行性分析</w:t>
      </w:r>
      <w:bookmarkEnd w:id="113"/>
      <w:bookmarkEnd w:id="114"/>
      <w:bookmarkEnd w:id="115"/>
    </w:p>
    <w:p w:rsidR="007A79DB" w:rsidRDefault="007A79DB" w:rsidP="00981F5A">
      <w:pPr>
        <w:pStyle w:val="K1"/>
        <w:spacing w:before="31" w:after="31"/>
        <w:rPr>
          <w:sz w:val="24"/>
        </w:rPr>
      </w:pPr>
      <w:bookmarkStart w:id="116" w:name="_Toc4554"/>
      <w:bookmarkStart w:id="117" w:name="_Toc370395655"/>
      <w:bookmarkStart w:id="118" w:name="_Toc382293757"/>
      <w:r>
        <w:rPr>
          <w:rFonts w:hint="eastAsia"/>
        </w:rPr>
        <w:t>5.2.1支出</w:t>
      </w:r>
      <w:bookmarkEnd w:id="116"/>
      <w:bookmarkEnd w:id="117"/>
      <w:bookmarkEnd w:id="118"/>
    </w:p>
    <w:p w:rsidR="007A79DB" w:rsidRPr="00761F69" w:rsidRDefault="007A79DB" w:rsidP="00761F69">
      <w:pPr>
        <w:rPr>
          <w:rFonts w:ascii="黑体" w:eastAsia="黑体" w:hAnsi="黑体"/>
          <w:sz w:val="28"/>
          <w:szCs w:val="28"/>
        </w:rPr>
      </w:pPr>
      <w:bookmarkStart w:id="119" w:name="_Toc13392"/>
      <w:bookmarkStart w:id="120" w:name="_Toc370395656"/>
      <w:r w:rsidRPr="00761F69">
        <w:rPr>
          <w:rFonts w:ascii="黑体" w:eastAsia="黑体" w:hAnsi="黑体" w:hint="eastAsia"/>
          <w:sz w:val="28"/>
          <w:szCs w:val="28"/>
        </w:rPr>
        <w:t>1</w:t>
      </w:r>
      <w:r w:rsidR="00981F5A" w:rsidRPr="00761F69">
        <w:rPr>
          <w:rFonts w:ascii="黑体" w:eastAsia="黑体" w:hAnsi="黑体" w:hint="eastAsia"/>
          <w:sz w:val="28"/>
          <w:szCs w:val="28"/>
        </w:rPr>
        <w:t>）</w:t>
      </w:r>
      <w:r w:rsidRPr="00761F69">
        <w:rPr>
          <w:rFonts w:ascii="黑体" w:eastAsia="黑体" w:hAnsi="黑体" w:hint="eastAsia"/>
          <w:sz w:val="28"/>
          <w:szCs w:val="28"/>
        </w:rPr>
        <w:t>基本建设投资</w:t>
      </w:r>
      <w:bookmarkEnd w:id="119"/>
      <w:bookmarkEnd w:id="120"/>
    </w:p>
    <w:p w:rsidR="007A79DB" w:rsidRDefault="007A79DB" w:rsidP="007A79DB">
      <w:pPr>
        <w:spacing w:line="360" w:lineRule="auto"/>
        <w:ind w:firstLine="420"/>
        <w:rPr>
          <w:sz w:val="24"/>
        </w:rPr>
      </w:pPr>
      <w:r>
        <w:rPr>
          <w:rFonts w:hint="eastAsia"/>
          <w:sz w:val="24"/>
        </w:rPr>
        <w:t>包括采购、开发和安装下列各项所需的费用，如：</w:t>
      </w:r>
    </w:p>
    <w:p w:rsidR="007A79DB" w:rsidRDefault="007A79DB" w:rsidP="007A79DB">
      <w:pPr>
        <w:numPr>
          <w:ilvl w:val="0"/>
          <w:numId w:val="9"/>
        </w:numPr>
        <w:spacing w:line="360" w:lineRule="auto"/>
        <w:rPr>
          <w:sz w:val="24"/>
        </w:rPr>
      </w:pPr>
      <w:r>
        <w:rPr>
          <w:rFonts w:hint="eastAsia"/>
          <w:sz w:val="24"/>
        </w:rPr>
        <w:t>房屋和设施；</w:t>
      </w:r>
    </w:p>
    <w:p w:rsidR="007A79DB" w:rsidRDefault="007A79DB" w:rsidP="007A79DB">
      <w:pPr>
        <w:numPr>
          <w:ilvl w:val="0"/>
          <w:numId w:val="9"/>
        </w:numPr>
        <w:spacing w:line="360" w:lineRule="auto"/>
        <w:rPr>
          <w:sz w:val="24"/>
        </w:rPr>
      </w:pPr>
      <w:r>
        <w:rPr>
          <w:rFonts w:hint="eastAsia"/>
          <w:sz w:val="24"/>
        </w:rPr>
        <w:t>ADP</w:t>
      </w:r>
      <w:r>
        <w:rPr>
          <w:rFonts w:hint="eastAsia"/>
          <w:sz w:val="24"/>
        </w:rPr>
        <w:t>设备；</w:t>
      </w:r>
    </w:p>
    <w:p w:rsidR="007A79DB" w:rsidRDefault="007A79DB" w:rsidP="007A79DB">
      <w:pPr>
        <w:numPr>
          <w:ilvl w:val="0"/>
          <w:numId w:val="9"/>
        </w:numPr>
        <w:spacing w:line="360" w:lineRule="auto"/>
        <w:rPr>
          <w:sz w:val="24"/>
        </w:rPr>
      </w:pPr>
      <w:r>
        <w:rPr>
          <w:rFonts w:hint="eastAsia"/>
          <w:sz w:val="24"/>
        </w:rPr>
        <w:t>数据通讯设备；</w:t>
      </w:r>
    </w:p>
    <w:p w:rsidR="007A79DB" w:rsidRDefault="007A79DB" w:rsidP="007A79DB">
      <w:pPr>
        <w:numPr>
          <w:ilvl w:val="0"/>
          <w:numId w:val="9"/>
        </w:numPr>
        <w:spacing w:line="360" w:lineRule="auto"/>
        <w:rPr>
          <w:sz w:val="24"/>
        </w:rPr>
      </w:pPr>
      <w:r>
        <w:rPr>
          <w:rFonts w:hint="eastAsia"/>
          <w:sz w:val="24"/>
        </w:rPr>
        <w:t>安全与保密设备；</w:t>
      </w:r>
    </w:p>
    <w:p w:rsidR="007A79DB" w:rsidRDefault="007A79DB" w:rsidP="007A79DB">
      <w:pPr>
        <w:numPr>
          <w:ilvl w:val="0"/>
          <w:numId w:val="9"/>
        </w:numPr>
        <w:spacing w:line="360" w:lineRule="auto"/>
        <w:rPr>
          <w:sz w:val="24"/>
        </w:rPr>
      </w:pPr>
      <w:r>
        <w:rPr>
          <w:rFonts w:hint="eastAsia"/>
          <w:sz w:val="24"/>
        </w:rPr>
        <w:t>ADP</w:t>
      </w:r>
      <w:r>
        <w:rPr>
          <w:rFonts w:hint="eastAsia"/>
          <w:sz w:val="24"/>
        </w:rPr>
        <w:t>操作系统和应用的软件；</w:t>
      </w:r>
    </w:p>
    <w:p w:rsidR="007A79DB" w:rsidRDefault="007A79DB" w:rsidP="007A79DB">
      <w:pPr>
        <w:numPr>
          <w:ilvl w:val="0"/>
          <w:numId w:val="9"/>
        </w:numPr>
        <w:spacing w:line="360" w:lineRule="auto"/>
        <w:rPr>
          <w:sz w:val="24"/>
        </w:rPr>
      </w:pPr>
      <w:r>
        <w:rPr>
          <w:rFonts w:hint="eastAsia"/>
          <w:sz w:val="24"/>
        </w:rPr>
        <w:t>数据库管理软件。</w:t>
      </w:r>
    </w:p>
    <w:p w:rsidR="007A79DB" w:rsidRPr="00FF7A68" w:rsidRDefault="007A79DB" w:rsidP="00FF7A68">
      <w:pPr>
        <w:rPr>
          <w:rFonts w:ascii="黑体" w:eastAsia="黑体" w:hAnsi="黑体"/>
          <w:sz w:val="28"/>
          <w:szCs w:val="28"/>
        </w:rPr>
      </w:pPr>
      <w:bookmarkStart w:id="121" w:name="_Toc26586"/>
      <w:bookmarkStart w:id="122" w:name="_Toc370395657"/>
      <w:r w:rsidRPr="00FF7A68">
        <w:rPr>
          <w:rFonts w:ascii="黑体" w:eastAsia="黑体" w:hAnsi="黑体" w:hint="eastAsia"/>
          <w:sz w:val="28"/>
          <w:szCs w:val="28"/>
        </w:rPr>
        <w:t>2</w:t>
      </w:r>
      <w:r w:rsidR="00981F5A" w:rsidRPr="00FF7A68">
        <w:rPr>
          <w:rFonts w:ascii="黑体" w:eastAsia="黑体" w:hAnsi="黑体" w:hint="eastAsia"/>
          <w:sz w:val="28"/>
          <w:szCs w:val="28"/>
        </w:rPr>
        <w:t xml:space="preserve">) </w:t>
      </w:r>
      <w:r w:rsidRPr="00FF7A68">
        <w:rPr>
          <w:rFonts w:ascii="黑体" w:eastAsia="黑体" w:hAnsi="黑体" w:hint="eastAsia"/>
          <w:sz w:val="28"/>
          <w:szCs w:val="28"/>
        </w:rPr>
        <w:t>其他一次性支出</w:t>
      </w:r>
      <w:bookmarkEnd w:id="121"/>
      <w:bookmarkEnd w:id="122"/>
    </w:p>
    <w:p w:rsidR="007A79DB" w:rsidRDefault="007A79DB" w:rsidP="007A79DB">
      <w:pPr>
        <w:spacing w:line="360" w:lineRule="auto"/>
        <w:ind w:firstLine="420"/>
        <w:rPr>
          <w:sz w:val="24"/>
        </w:rPr>
      </w:pPr>
      <w:r>
        <w:rPr>
          <w:rFonts w:hint="eastAsia"/>
          <w:sz w:val="24"/>
        </w:rPr>
        <w:t>包括下列各项所需的费用，如：</w:t>
      </w:r>
    </w:p>
    <w:p w:rsidR="007A79DB" w:rsidRDefault="007A79DB" w:rsidP="007A79DB">
      <w:pPr>
        <w:numPr>
          <w:ilvl w:val="0"/>
          <w:numId w:val="10"/>
        </w:numPr>
        <w:spacing w:line="360" w:lineRule="auto"/>
        <w:rPr>
          <w:sz w:val="24"/>
        </w:rPr>
      </w:pPr>
      <w:r>
        <w:rPr>
          <w:rFonts w:hint="eastAsia"/>
          <w:sz w:val="24"/>
        </w:rPr>
        <w:t>研究（需求的研究和设计的研究）；</w:t>
      </w:r>
    </w:p>
    <w:p w:rsidR="007A79DB" w:rsidRDefault="007A79DB" w:rsidP="007A79DB">
      <w:pPr>
        <w:numPr>
          <w:ilvl w:val="0"/>
          <w:numId w:val="10"/>
        </w:numPr>
        <w:spacing w:line="360" w:lineRule="auto"/>
        <w:rPr>
          <w:sz w:val="24"/>
        </w:rPr>
      </w:pPr>
      <w:r>
        <w:rPr>
          <w:rFonts w:hint="eastAsia"/>
          <w:sz w:val="24"/>
        </w:rPr>
        <w:t>开发计划与测量基准的研究；</w:t>
      </w:r>
    </w:p>
    <w:p w:rsidR="007A79DB" w:rsidRDefault="007A79DB" w:rsidP="007A79DB">
      <w:pPr>
        <w:numPr>
          <w:ilvl w:val="0"/>
          <w:numId w:val="10"/>
        </w:numPr>
        <w:spacing w:line="360" w:lineRule="auto"/>
        <w:rPr>
          <w:sz w:val="24"/>
        </w:rPr>
      </w:pPr>
      <w:r>
        <w:rPr>
          <w:rFonts w:hint="eastAsia"/>
          <w:sz w:val="24"/>
        </w:rPr>
        <w:t>ADP</w:t>
      </w:r>
      <w:r>
        <w:rPr>
          <w:rFonts w:hint="eastAsia"/>
          <w:sz w:val="24"/>
        </w:rPr>
        <w:t>软件的转换；</w:t>
      </w:r>
    </w:p>
    <w:p w:rsidR="007A79DB" w:rsidRDefault="007A79DB" w:rsidP="007A79DB">
      <w:pPr>
        <w:numPr>
          <w:ilvl w:val="0"/>
          <w:numId w:val="10"/>
        </w:numPr>
        <w:spacing w:line="360" w:lineRule="auto"/>
        <w:rPr>
          <w:sz w:val="24"/>
        </w:rPr>
      </w:pPr>
      <w:r>
        <w:rPr>
          <w:rFonts w:hint="eastAsia"/>
          <w:sz w:val="24"/>
        </w:rPr>
        <w:t>检查费用和技术管理性费用；</w:t>
      </w:r>
    </w:p>
    <w:p w:rsidR="007A79DB" w:rsidRDefault="007A79DB" w:rsidP="007A79DB">
      <w:pPr>
        <w:numPr>
          <w:ilvl w:val="0"/>
          <w:numId w:val="10"/>
        </w:numPr>
        <w:spacing w:line="360" w:lineRule="auto"/>
        <w:rPr>
          <w:sz w:val="24"/>
        </w:rPr>
      </w:pPr>
      <w:r>
        <w:rPr>
          <w:rFonts w:hint="eastAsia"/>
          <w:sz w:val="24"/>
        </w:rPr>
        <w:lastRenderedPageBreak/>
        <w:t>开发安装人员所需要的一次性支出；</w:t>
      </w:r>
    </w:p>
    <w:p w:rsidR="007A79DB" w:rsidRPr="00FF7A68" w:rsidRDefault="007A79DB" w:rsidP="00FF7A68">
      <w:pPr>
        <w:rPr>
          <w:rFonts w:ascii="黑体" w:eastAsia="黑体" w:hAnsi="黑体"/>
          <w:sz w:val="28"/>
          <w:szCs w:val="28"/>
        </w:rPr>
      </w:pPr>
      <w:bookmarkStart w:id="123" w:name="_Toc6875"/>
      <w:bookmarkStart w:id="124" w:name="_Toc370395658"/>
      <w:r w:rsidRPr="00FF7A68">
        <w:rPr>
          <w:rFonts w:ascii="黑体" w:eastAsia="黑体" w:hAnsi="黑体" w:hint="eastAsia"/>
          <w:sz w:val="28"/>
          <w:szCs w:val="28"/>
        </w:rPr>
        <w:t>3</w:t>
      </w:r>
      <w:r w:rsidR="00981F5A" w:rsidRPr="00FF7A68">
        <w:rPr>
          <w:rFonts w:ascii="黑体" w:eastAsia="黑体" w:hAnsi="黑体" w:hint="eastAsia"/>
          <w:sz w:val="28"/>
          <w:szCs w:val="28"/>
        </w:rPr>
        <w:t xml:space="preserve">) </w:t>
      </w:r>
      <w:r w:rsidRPr="00FF7A68">
        <w:rPr>
          <w:rFonts w:ascii="黑体" w:eastAsia="黑体" w:hAnsi="黑体" w:hint="eastAsia"/>
          <w:sz w:val="28"/>
          <w:szCs w:val="28"/>
        </w:rPr>
        <w:t>非一次性支出</w:t>
      </w:r>
      <w:bookmarkEnd w:id="123"/>
      <w:bookmarkEnd w:id="124"/>
    </w:p>
    <w:p w:rsidR="007A79DB" w:rsidRDefault="007A79DB" w:rsidP="007A79DB">
      <w:pPr>
        <w:spacing w:line="360" w:lineRule="auto"/>
        <w:ind w:firstLine="420"/>
        <w:rPr>
          <w:sz w:val="24"/>
        </w:rPr>
      </w:pPr>
      <w:r>
        <w:rPr>
          <w:rFonts w:hint="eastAsia"/>
          <w:sz w:val="24"/>
        </w:rPr>
        <w:t>列出在该系统生命期内按月或按季或按年支出的用于运行和维护的费用，包括：</w:t>
      </w:r>
    </w:p>
    <w:p w:rsidR="007A79DB" w:rsidRDefault="007A79DB" w:rsidP="007A79DB">
      <w:pPr>
        <w:numPr>
          <w:ilvl w:val="0"/>
          <w:numId w:val="11"/>
        </w:numPr>
        <w:spacing w:line="360" w:lineRule="auto"/>
        <w:rPr>
          <w:sz w:val="24"/>
        </w:rPr>
      </w:pPr>
      <w:r>
        <w:rPr>
          <w:rFonts w:hint="eastAsia"/>
          <w:sz w:val="24"/>
        </w:rPr>
        <w:t>设备的租金和维护费用；</w:t>
      </w:r>
    </w:p>
    <w:p w:rsidR="007A79DB" w:rsidRDefault="007A79DB" w:rsidP="007A79DB">
      <w:pPr>
        <w:numPr>
          <w:ilvl w:val="0"/>
          <w:numId w:val="11"/>
        </w:numPr>
        <w:spacing w:line="360" w:lineRule="auto"/>
        <w:rPr>
          <w:sz w:val="24"/>
        </w:rPr>
      </w:pPr>
      <w:r>
        <w:rPr>
          <w:rFonts w:hint="eastAsia"/>
          <w:sz w:val="24"/>
        </w:rPr>
        <w:t>软件的租金和维护费用；</w:t>
      </w:r>
    </w:p>
    <w:p w:rsidR="007A79DB" w:rsidRDefault="007A79DB" w:rsidP="007A79DB">
      <w:pPr>
        <w:numPr>
          <w:ilvl w:val="0"/>
          <w:numId w:val="11"/>
        </w:numPr>
        <w:spacing w:line="360" w:lineRule="auto"/>
        <w:rPr>
          <w:sz w:val="24"/>
        </w:rPr>
      </w:pPr>
      <w:r>
        <w:rPr>
          <w:rFonts w:hint="eastAsia"/>
          <w:sz w:val="24"/>
        </w:rPr>
        <w:t>数据通讯方面的租金和维护费用；</w:t>
      </w:r>
    </w:p>
    <w:p w:rsidR="007A79DB" w:rsidRDefault="007A79DB" w:rsidP="007A79DB">
      <w:pPr>
        <w:numPr>
          <w:ilvl w:val="0"/>
          <w:numId w:val="11"/>
        </w:numPr>
        <w:spacing w:line="360" w:lineRule="auto"/>
        <w:rPr>
          <w:sz w:val="24"/>
        </w:rPr>
      </w:pPr>
      <w:r>
        <w:rPr>
          <w:rFonts w:hint="eastAsia"/>
          <w:sz w:val="24"/>
        </w:rPr>
        <w:t>人员的工资、奖金；</w:t>
      </w:r>
    </w:p>
    <w:p w:rsidR="007A79DB" w:rsidRDefault="007A79DB" w:rsidP="007A79DB">
      <w:pPr>
        <w:numPr>
          <w:ilvl w:val="0"/>
          <w:numId w:val="11"/>
        </w:numPr>
        <w:spacing w:line="360" w:lineRule="auto"/>
        <w:rPr>
          <w:sz w:val="24"/>
        </w:rPr>
      </w:pPr>
      <w:r>
        <w:rPr>
          <w:rFonts w:hint="eastAsia"/>
          <w:sz w:val="24"/>
        </w:rPr>
        <w:t>公用设施方面的开支；</w:t>
      </w:r>
    </w:p>
    <w:p w:rsidR="007A79DB" w:rsidRDefault="007A79DB" w:rsidP="007A79DB">
      <w:pPr>
        <w:numPr>
          <w:ilvl w:val="0"/>
          <w:numId w:val="11"/>
        </w:numPr>
        <w:spacing w:line="360" w:lineRule="auto"/>
        <w:rPr>
          <w:sz w:val="24"/>
        </w:rPr>
      </w:pPr>
      <w:r>
        <w:rPr>
          <w:rFonts w:hint="eastAsia"/>
          <w:sz w:val="24"/>
        </w:rPr>
        <w:t>保密安全方面的开支；</w:t>
      </w:r>
    </w:p>
    <w:p w:rsidR="007A79DB" w:rsidRDefault="007A79DB" w:rsidP="007A79DB">
      <w:pPr>
        <w:numPr>
          <w:ilvl w:val="0"/>
          <w:numId w:val="11"/>
        </w:numPr>
        <w:spacing w:line="360" w:lineRule="auto"/>
        <w:rPr>
          <w:sz w:val="24"/>
        </w:rPr>
      </w:pPr>
      <w:r>
        <w:rPr>
          <w:rFonts w:hint="eastAsia"/>
          <w:sz w:val="24"/>
        </w:rPr>
        <w:t>软件出售和维护费用；</w:t>
      </w:r>
    </w:p>
    <w:p w:rsidR="007A79DB" w:rsidRPr="00CE33DE" w:rsidRDefault="007A79DB" w:rsidP="00CE33DE">
      <w:pPr>
        <w:pStyle w:val="K1"/>
        <w:spacing w:before="31" w:after="31"/>
      </w:pPr>
      <w:bookmarkStart w:id="125" w:name="_Toc31786"/>
      <w:bookmarkStart w:id="126" w:name="_Toc370395659"/>
      <w:bookmarkStart w:id="127" w:name="_Toc382293758"/>
      <w:r w:rsidRPr="00CE33DE">
        <w:rPr>
          <w:rFonts w:hint="eastAsia"/>
        </w:rPr>
        <w:t>5.2.2收益</w:t>
      </w:r>
      <w:bookmarkEnd w:id="125"/>
      <w:bookmarkEnd w:id="126"/>
      <w:bookmarkEnd w:id="127"/>
    </w:p>
    <w:p w:rsidR="007A79DB" w:rsidRDefault="007A79DB" w:rsidP="007A79DB">
      <w:pPr>
        <w:spacing w:line="360" w:lineRule="auto"/>
        <w:ind w:firstLine="420"/>
        <w:rPr>
          <w:sz w:val="24"/>
        </w:rPr>
      </w:pPr>
      <w:r>
        <w:rPr>
          <w:rFonts w:hint="eastAsia"/>
          <w:sz w:val="24"/>
        </w:rPr>
        <w:t>对于所选择的方案，说明能够带来的收益，这里所说的收益，表现为开支费用的减少或避免、差错的减少、灵活性的增加、动作速度的提高和管理计划方面的改进等，包括；</w:t>
      </w:r>
    </w:p>
    <w:p w:rsidR="007A79DB" w:rsidRPr="00532B20" w:rsidRDefault="007A79DB" w:rsidP="00532B20">
      <w:pPr>
        <w:pStyle w:val="a7"/>
        <w:numPr>
          <w:ilvl w:val="0"/>
          <w:numId w:val="15"/>
        </w:numPr>
        <w:ind w:firstLineChars="0"/>
        <w:rPr>
          <w:rFonts w:ascii="黑体" w:eastAsia="黑体" w:hAnsi="黑体"/>
          <w:sz w:val="28"/>
          <w:szCs w:val="28"/>
        </w:rPr>
      </w:pPr>
      <w:bookmarkStart w:id="128" w:name="_Toc32693"/>
      <w:bookmarkStart w:id="129" w:name="_Toc370395660"/>
      <w:r w:rsidRPr="00532B20">
        <w:rPr>
          <w:rFonts w:ascii="黑体" w:eastAsia="黑体" w:hAnsi="黑体" w:hint="eastAsia"/>
          <w:sz w:val="28"/>
          <w:szCs w:val="28"/>
        </w:rPr>
        <w:t>一次性收益</w:t>
      </w:r>
      <w:bookmarkEnd w:id="128"/>
      <w:bookmarkEnd w:id="129"/>
    </w:p>
    <w:p w:rsidR="007A79DB" w:rsidRDefault="007A79DB" w:rsidP="007A79DB">
      <w:pPr>
        <w:spacing w:line="360" w:lineRule="auto"/>
        <w:ind w:firstLine="420"/>
        <w:rPr>
          <w:sz w:val="24"/>
        </w:rPr>
      </w:pPr>
      <w:r>
        <w:rPr>
          <w:rFonts w:hint="eastAsia"/>
          <w:sz w:val="24"/>
        </w:rPr>
        <w:t>说明能够用人民币数目表示的一次性收益，可按数据处理、用户、管理和支持等项分类叙述，如：</w:t>
      </w:r>
    </w:p>
    <w:p w:rsidR="007A79DB" w:rsidRDefault="007A79DB" w:rsidP="007A79DB">
      <w:pPr>
        <w:numPr>
          <w:ilvl w:val="0"/>
          <w:numId w:val="12"/>
        </w:numPr>
        <w:spacing w:line="360" w:lineRule="auto"/>
        <w:rPr>
          <w:sz w:val="24"/>
        </w:rPr>
      </w:pPr>
      <w:r>
        <w:rPr>
          <w:rFonts w:hint="eastAsia"/>
          <w:sz w:val="24"/>
        </w:rPr>
        <w:t>开支的缩减包括改进了的系统的运行所引起的开支缩减，如资源要求的减少，运行效率的改进，数据进入、存贮和恢复技术的改进，系统性能的可监控，软件的转换和优化，数据压缩技术的采用，处理的集中化／分布化等；</w:t>
      </w:r>
    </w:p>
    <w:p w:rsidR="007A79DB" w:rsidRDefault="007A79DB" w:rsidP="007A79DB">
      <w:pPr>
        <w:numPr>
          <w:ilvl w:val="0"/>
          <w:numId w:val="12"/>
        </w:numPr>
        <w:spacing w:line="360" w:lineRule="auto"/>
        <w:rPr>
          <w:sz w:val="24"/>
        </w:rPr>
      </w:pPr>
      <w:r>
        <w:rPr>
          <w:rFonts w:hint="eastAsia"/>
          <w:sz w:val="24"/>
        </w:rPr>
        <w:t>价值的增升包括由于一个应用系统的使用价值的增升所引起的收益，如资源利用的改进，管理和运行效率的改进以及出错率的减少等；</w:t>
      </w:r>
    </w:p>
    <w:p w:rsidR="007A79DB" w:rsidRDefault="007A79DB" w:rsidP="007A79DB">
      <w:pPr>
        <w:numPr>
          <w:ilvl w:val="0"/>
          <w:numId w:val="12"/>
        </w:numPr>
        <w:spacing w:line="360" w:lineRule="auto"/>
        <w:rPr>
          <w:sz w:val="24"/>
        </w:rPr>
      </w:pPr>
      <w:r>
        <w:rPr>
          <w:rFonts w:hint="eastAsia"/>
          <w:sz w:val="24"/>
        </w:rPr>
        <w:t>其他如从多余设备出售回收的收入等。</w:t>
      </w:r>
    </w:p>
    <w:p w:rsidR="007A79DB" w:rsidRPr="00C862B1" w:rsidRDefault="007A79DB" w:rsidP="00C862B1">
      <w:pPr>
        <w:pStyle w:val="a7"/>
        <w:numPr>
          <w:ilvl w:val="0"/>
          <w:numId w:val="15"/>
        </w:numPr>
        <w:ind w:firstLineChars="0"/>
        <w:rPr>
          <w:rFonts w:ascii="黑体" w:eastAsia="黑体" w:hAnsi="黑体"/>
          <w:sz w:val="28"/>
          <w:szCs w:val="28"/>
        </w:rPr>
      </w:pPr>
      <w:bookmarkStart w:id="130" w:name="_Toc31581"/>
      <w:bookmarkStart w:id="131" w:name="_Toc370395661"/>
      <w:r w:rsidRPr="00C862B1">
        <w:rPr>
          <w:rFonts w:ascii="黑体" w:eastAsia="黑体" w:hAnsi="黑体" w:hint="eastAsia"/>
          <w:sz w:val="28"/>
          <w:szCs w:val="28"/>
        </w:rPr>
        <w:t>非一次性收益</w:t>
      </w:r>
      <w:bookmarkEnd w:id="130"/>
      <w:bookmarkEnd w:id="131"/>
    </w:p>
    <w:p w:rsidR="007A79DB" w:rsidRDefault="007A79DB" w:rsidP="007A79DB">
      <w:pPr>
        <w:spacing w:line="360" w:lineRule="auto"/>
        <w:ind w:firstLine="420"/>
        <w:rPr>
          <w:sz w:val="24"/>
        </w:rPr>
      </w:pPr>
      <w:r>
        <w:rPr>
          <w:rFonts w:hint="eastAsia"/>
          <w:sz w:val="24"/>
        </w:rPr>
        <w:t>说明在整个系统生命期内由于运行所建议系统而导致的按月的、按年的能用</w:t>
      </w:r>
      <w:r>
        <w:rPr>
          <w:rFonts w:hint="eastAsia"/>
          <w:sz w:val="24"/>
        </w:rPr>
        <w:lastRenderedPageBreak/>
        <w:t>人民币数目表示的收益，包括开支的减少和避免。</w:t>
      </w:r>
    </w:p>
    <w:p w:rsidR="007A79DB" w:rsidRPr="00C862B1" w:rsidRDefault="007A79DB" w:rsidP="00C862B1">
      <w:pPr>
        <w:pStyle w:val="a7"/>
        <w:numPr>
          <w:ilvl w:val="0"/>
          <w:numId w:val="15"/>
        </w:numPr>
        <w:ind w:firstLineChars="0"/>
        <w:rPr>
          <w:rFonts w:ascii="黑体" w:eastAsia="黑体" w:hAnsi="黑体"/>
          <w:sz w:val="28"/>
          <w:szCs w:val="28"/>
        </w:rPr>
      </w:pPr>
      <w:bookmarkStart w:id="132" w:name="_Toc16248"/>
      <w:bookmarkStart w:id="133" w:name="_Toc370395662"/>
      <w:r w:rsidRPr="00C862B1">
        <w:rPr>
          <w:rFonts w:ascii="黑体" w:eastAsia="黑体" w:hAnsi="黑体" w:hint="eastAsia"/>
          <w:sz w:val="28"/>
          <w:szCs w:val="28"/>
        </w:rPr>
        <w:t>不可定量的收益</w:t>
      </w:r>
      <w:bookmarkEnd w:id="132"/>
      <w:bookmarkEnd w:id="133"/>
    </w:p>
    <w:p w:rsidR="007A79DB" w:rsidRDefault="007A79DB" w:rsidP="007A79DB">
      <w:pPr>
        <w:spacing w:line="360" w:lineRule="auto"/>
        <w:ind w:firstLine="420"/>
        <w:rPr>
          <w:sz w:val="24"/>
        </w:rPr>
      </w:pPr>
      <w:r>
        <w:rPr>
          <w:rFonts w:hint="eastAsia"/>
          <w:sz w:val="24"/>
        </w:rPr>
        <w:t>逐项列出无法直接用人民币表示的收益，如服务的改进，由操作失误引起的风险的减少，信息掌握情况的改进，组织机构给外界形象的改善等。有些不可捉摸的收益只能大概估计或进行极值估计（按最好和最差情况估计）。</w:t>
      </w:r>
    </w:p>
    <w:p w:rsidR="007A79DB" w:rsidRDefault="007A79DB" w:rsidP="00B91230">
      <w:pPr>
        <w:pStyle w:val="K1"/>
        <w:spacing w:before="31" w:after="31"/>
      </w:pPr>
      <w:bookmarkStart w:id="134" w:name="_Toc12321"/>
      <w:bookmarkStart w:id="135" w:name="_Toc370395663"/>
      <w:bookmarkStart w:id="136" w:name="_Toc382293759"/>
      <w:r>
        <w:rPr>
          <w:rFonts w:hint="eastAsia"/>
        </w:rPr>
        <w:t>5.2.3收益／投资比</w:t>
      </w:r>
      <w:bookmarkEnd w:id="134"/>
      <w:bookmarkEnd w:id="135"/>
      <w:bookmarkEnd w:id="136"/>
    </w:p>
    <w:p w:rsidR="007A79DB" w:rsidRDefault="007A79DB" w:rsidP="007A79DB">
      <w:pPr>
        <w:spacing w:line="360" w:lineRule="auto"/>
        <w:ind w:firstLine="420"/>
        <w:rPr>
          <w:sz w:val="24"/>
        </w:rPr>
      </w:pPr>
      <w:r>
        <w:rPr>
          <w:rFonts w:hint="eastAsia"/>
          <w:sz w:val="24"/>
        </w:rPr>
        <w:t>求出整个系统生命期的收益／投资比值。</w:t>
      </w:r>
    </w:p>
    <w:p w:rsidR="007A79DB" w:rsidRDefault="007A79DB" w:rsidP="00B91230">
      <w:pPr>
        <w:pStyle w:val="K1"/>
        <w:spacing w:before="31" w:after="31"/>
      </w:pPr>
      <w:bookmarkStart w:id="137" w:name="_Toc16559"/>
      <w:bookmarkStart w:id="138" w:name="_Toc370395664"/>
      <w:bookmarkStart w:id="139" w:name="_Toc382293760"/>
      <w:r>
        <w:rPr>
          <w:rFonts w:hint="eastAsia"/>
        </w:rPr>
        <w:t>5.2.4投资回收周期</w:t>
      </w:r>
      <w:bookmarkEnd w:id="137"/>
      <w:bookmarkEnd w:id="138"/>
      <w:bookmarkEnd w:id="139"/>
    </w:p>
    <w:p w:rsidR="007A79DB" w:rsidRDefault="007A79DB" w:rsidP="007A79DB">
      <w:pPr>
        <w:spacing w:line="360" w:lineRule="auto"/>
        <w:ind w:firstLine="420"/>
        <w:rPr>
          <w:sz w:val="24"/>
        </w:rPr>
      </w:pPr>
      <w:r>
        <w:rPr>
          <w:rFonts w:hint="eastAsia"/>
          <w:sz w:val="24"/>
        </w:rPr>
        <w:t>求出收益的累计数开始超过支出的累计数的时间。</w:t>
      </w:r>
    </w:p>
    <w:p w:rsidR="007A79DB" w:rsidRDefault="007A79DB" w:rsidP="00B91230">
      <w:pPr>
        <w:pStyle w:val="K1"/>
        <w:spacing w:before="31" w:after="31"/>
      </w:pPr>
      <w:bookmarkStart w:id="140" w:name="_Toc23320"/>
      <w:bookmarkStart w:id="141" w:name="_Toc370395665"/>
      <w:bookmarkStart w:id="142" w:name="_Toc382293761"/>
      <w:r>
        <w:rPr>
          <w:rFonts w:hint="eastAsia"/>
        </w:rPr>
        <w:t>5.2.5敏感性分析</w:t>
      </w:r>
      <w:bookmarkEnd w:id="140"/>
      <w:bookmarkEnd w:id="141"/>
      <w:bookmarkEnd w:id="142"/>
    </w:p>
    <w:p w:rsidR="007A79DB" w:rsidRDefault="007A79DB" w:rsidP="007A79DB">
      <w:pPr>
        <w:spacing w:line="360" w:lineRule="auto"/>
        <w:ind w:firstLine="420"/>
        <w:rPr>
          <w:sz w:val="24"/>
        </w:rPr>
      </w:pPr>
      <w:r>
        <w:rPr>
          <w:rFonts w:hint="eastAsia"/>
          <w:sz w:val="24"/>
        </w:rPr>
        <w:t>所谓敏感性分析是指一些关键性因素如系统生命期长度、系统的工作负荷量、工作负荷的类型与这些不同类型之间的合理搭配、处理速度要求、设备和软件的配置等变化时，对开支和收益的影响最灵敏的范围的估计。在敏感性分析的基础上做出的选择当然会比单一选择的结果要好一些。</w:t>
      </w:r>
    </w:p>
    <w:p w:rsidR="007A79DB" w:rsidRDefault="00C74532" w:rsidP="00736413">
      <w:pPr>
        <w:pStyle w:val="1"/>
        <w:pageBreakBefore/>
      </w:pPr>
      <w:bookmarkStart w:id="143" w:name="_Toc3217"/>
      <w:bookmarkStart w:id="144" w:name="_Toc370395666"/>
      <w:bookmarkStart w:id="145" w:name="_Toc382293762"/>
      <w:r>
        <w:rPr>
          <w:rFonts w:hint="eastAsia"/>
        </w:rPr>
        <w:lastRenderedPageBreak/>
        <w:t>六、</w:t>
      </w:r>
      <w:r w:rsidR="007A79DB">
        <w:rPr>
          <w:rFonts w:hint="eastAsia"/>
        </w:rPr>
        <w:t>社会因素方面的可行性</w:t>
      </w:r>
      <w:bookmarkEnd w:id="143"/>
      <w:bookmarkEnd w:id="144"/>
      <w:bookmarkEnd w:id="145"/>
    </w:p>
    <w:p w:rsidR="007A79DB" w:rsidRDefault="007A79DB" w:rsidP="007A79DB">
      <w:pPr>
        <w:spacing w:line="360" w:lineRule="auto"/>
        <w:ind w:firstLine="420"/>
        <w:rPr>
          <w:sz w:val="24"/>
        </w:rPr>
      </w:pPr>
      <w:r>
        <w:rPr>
          <w:rFonts w:hint="eastAsia"/>
          <w:sz w:val="24"/>
        </w:rPr>
        <w:t>本章用来说明对社会因素方面的可行性分析的结果，包括：</w:t>
      </w:r>
    </w:p>
    <w:p w:rsidR="007A79DB" w:rsidRDefault="007A79DB" w:rsidP="00655BE9">
      <w:pPr>
        <w:pStyle w:val="K0"/>
        <w:spacing w:before="312"/>
      </w:pPr>
      <w:bookmarkStart w:id="146" w:name="_Toc1854"/>
      <w:bookmarkStart w:id="147" w:name="_Toc370395667"/>
      <w:bookmarkStart w:id="148" w:name="_Toc382293763"/>
      <w:r>
        <w:rPr>
          <w:rFonts w:hint="eastAsia"/>
        </w:rPr>
        <w:t>6.1法律方面的可行性</w:t>
      </w:r>
      <w:bookmarkEnd w:id="146"/>
      <w:bookmarkEnd w:id="147"/>
      <w:bookmarkEnd w:id="148"/>
    </w:p>
    <w:p w:rsidR="007A79DB" w:rsidRDefault="007A79DB" w:rsidP="007A79DB">
      <w:pPr>
        <w:spacing w:line="360" w:lineRule="auto"/>
        <w:ind w:firstLine="420"/>
        <w:rPr>
          <w:sz w:val="24"/>
        </w:rPr>
      </w:pPr>
      <w:r>
        <w:rPr>
          <w:rFonts w:hint="eastAsia"/>
          <w:sz w:val="24"/>
        </w:rPr>
        <w:t>法律方面的可行性问题很多，如合同责任、侵犯专利权、侵犯版权等方面的陷井，软件人员通常是不熟悉的，有可能陷入，务必要注意研究。</w:t>
      </w:r>
    </w:p>
    <w:p w:rsidR="007A79DB" w:rsidRDefault="007A79DB" w:rsidP="00655BE9">
      <w:pPr>
        <w:pStyle w:val="K0"/>
        <w:spacing w:before="312"/>
      </w:pPr>
      <w:bookmarkStart w:id="149" w:name="_Toc30300"/>
      <w:bookmarkStart w:id="150" w:name="_Toc370395668"/>
      <w:bookmarkStart w:id="151" w:name="_Toc382293764"/>
      <w:r>
        <w:rPr>
          <w:rFonts w:hint="eastAsia"/>
        </w:rPr>
        <w:t>6.2使用方面的可行性</w:t>
      </w:r>
      <w:bookmarkEnd w:id="149"/>
      <w:bookmarkEnd w:id="150"/>
      <w:bookmarkEnd w:id="151"/>
    </w:p>
    <w:p w:rsidR="007A79DB" w:rsidRDefault="007A79DB" w:rsidP="007A79DB">
      <w:pPr>
        <w:spacing w:line="360" w:lineRule="auto"/>
        <w:ind w:firstLine="420"/>
        <w:rPr>
          <w:sz w:val="24"/>
        </w:rPr>
      </w:pPr>
      <w:r>
        <w:rPr>
          <w:rFonts w:hint="eastAsia"/>
          <w:sz w:val="24"/>
        </w:rPr>
        <w:t>例如从用户单位的行政管理、工作制度等方面来看，是否能够使用该软件系统；从用户单位的工作人员的素质来看，是否能满足使用该软件系统的要求等等，都是要考虑的。</w:t>
      </w:r>
    </w:p>
    <w:p w:rsidR="007A79DB" w:rsidRDefault="005F04E9" w:rsidP="00655BE9">
      <w:pPr>
        <w:pStyle w:val="K"/>
        <w:spacing w:before="312" w:after="312"/>
      </w:pPr>
      <w:bookmarkStart w:id="152" w:name="_Toc9791"/>
      <w:bookmarkStart w:id="153" w:name="_Toc370395669"/>
      <w:bookmarkStart w:id="154" w:name="_Toc382293765"/>
      <w:r>
        <w:rPr>
          <w:rFonts w:hint="eastAsia"/>
        </w:rPr>
        <w:lastRenderedPageBreak/>
        <w:t>七、</w:t>
      </w:r>
      <w:r w:rsidR="007A79DB">
        <w:rPr>
          <w:rFonts w:hint="eastAsia"/>
        </w:rPr>
        <w:t>结论</w:t>
      </w:r>
      <w:bookmarkEnd w:id="152"/>
      <w:bookmarkEnd w:id="153"/>
      <w:bookmarkEnd w:id="154"/>
    </w:p>
    <w:p w:rsidR="007A79DB" w:rsidRDefault="007A79DB" w:rsidP="007A79DB">
      <w:pPr>
        <w:spacing w:line="360" w:lineRule="auto"/>
        <w:ind w:firstLine="420"/>
        <w:rPr>
          <w:sz w:val="24"/>
        </w:rPr>
      </w:pPr>
      <w:r>
        <w:rPr>
          <w:rFonts w:hint="eastAsia"/>
          <w:sz w:val="24"/>
        </w:rPr>
        <w:t>在进行可行性研究报告的编制时，必须有一个研究的结论。结论可以是：</w:t>
      </w:r>
    </w:p>
    <w:p w:rsidR="007A79DB" w:rsidRDefault="007A79DB" w:rsidP="007A79DB">
      <w:pPr>
        <w:numPr>
          <w:ilvl w:val="0"/>
          <w:numId w:val="13"/>
        </w:numPr>
        <w:spacing w:line="360" w:lineRule="auto"/>
        <w:rPr>
          <w:sz w:val="24"/>
        </w:rPr>
      </w:pPr>
      <w:r>
        <w:rPr>
          <w:rFonts w:hint="eastAsia"/>
          <w:sz w:val="24"/>
        </w:rPr>
        <w:t>可以立即开始进行；</w:t>
      </w:r>
    </w:p>
    <w:p w:rsidR="007A79DB" w:rsidRDefault="007A79DB" w:rsidP="007A79DB">
      <w:pPr>
        <w:numPr>
          <w:ilvl w:val="0"/>
          <w:numId w:val="13"/>
        </w:numPr>
        <w:spacing w:line="360" w:lineRule="auto"/>
        <w:rPr>
          <w:sz w:val="24"/>
        </w:rPr>
      </w:pPr>
      <w:r>
        <w:rPr>
          <w:rFonts w:hint="eastAsia"/>
          <w:sz w:val="24"/>
        </w:rPr>
        <w:t>需要推迟到某些条件（例如资金、人力、设备等）落实之后才能开始进行；</w:t>
      </w:r>
    </w:p>
    <w:p w:rsidR="007A79DB" w:rsidRDefault="007A79DB" w:rsidP="007A79DB">
      <w:pPr>
        <w:numPr>
          <w:ilvl w:val="0"/>
          <w:numId w:val="13"/>
        </w:numPr>
        <w:spacing w:line="360" w:lineRule="auto"/>
        <w:rPr>
          <w:sz w:val="24"/>
        </w:rPr>
      </w:pPr>
      <w:r>
        <w:rPr>
          <w:rFonts w:hint="eastAsia"/>
          <w:sz w:val="24"/>
        </w:rPr>
        <w:t>需要对开发目标进行某些修改之后才能开始进行；</w:t>
      </w:r>
    </w:p>
    <w:p w:rsidR="007A79DB" w:rsidRDefault="007A79DB" w:rsidP="007A79DB">
      <w:pPr>
        <w:numPr>
          <w:ilvl w:val="0"/>
          <w:numId w:val="13"/>
        </w:numPr>
        <w:spacing w:line="360" w:lineRule="auto"/>
        <w:rPr>
          <w:sz w:val="24"/>
        </w:rPr>
      </w:pPr>
      <w:r>
        <w:rPr>
          <w:rFonts w:hint="eastAsia"/>
          <w:sz w:val="24"/>
        </w:rPr>
        <w:t>不能进行或不必进行（例如因技术不成熟、经济上不合算等）</w:t>
      </w:r>
    </w:p>
    <w:p w:rsidR="004673B9" w:rsidRDefault="004673B9"/>
    <w:p w:rsidR="004673B9" w:rsidRDefault="004673B9"/>
    <w:sectPr w:rsidR="004673B9" w:rsidSect="00950C2A">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B72" w:rsidRDefault="00BD5B72" w:rsidP="00DC6BCC">
      <w:r>
        <w:separator/>
      </w:r>
    </w:p>
  </w:endnote>
  <w:endnote w:type="continuationSeparator" w:id="0">
    <w:p w:rsidR="00BD5B72" w:rsidRDefault="00BD5B72" w:rsidP="00DC6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4DA" w:rsidRPr="0060789C" w:rsidRDefault="005454DA" w:rsidP="005454DA">
    <w:pPr>
      <w:pStyle w:val="a4"/>
      <w:rPr>
        <w:rFonts w:asciiTheme="minorEastAsia" w:hAnsiTheme="minorEastAsia"/>
        <w:i/>
        <w:u w:val="single"/>
      </w:rPr>
    </w:pPr>
    <w:r w:rsidRPr="0060789C">
      <w:rPr>
        <w:rFonts w:asciiTheme="minorEastAsia" w:hAnsiTheme="minorEastAsia" w:hint="eastAsia"/>
        <w:i/>
        <w:u w:val="single"/>
      </w:rPr>
      <w:t xml:space="preserve">                      </w:t>
    </w:r>
    <w:r>
      <w:rPr>
        <w:rFonts w:asciiTheme="minorEastAsia" w:hAnsiTheme="minorEastAsia" w:hint="eastAsia"/>
        <w:i/>
        <w:u w:val="single"/>
      </w:rPr>
      <w:t xml:space="preserve">                               </w:t>
    </w:r>
  </w:p>
  <w:p w:rsidR="005454DA" w:rsidRPr="00954511" w:rsidRDefault="005454DA" w:rsidP="005454DA">
    <w:pPr>
      <w:pStyle w:val="a4"/>
      <w:rPr>
        <w:rFonts w:ascii="黑体" w:eastAsia="黑体" w:hAnsi="黑体"/>
        <w:i/>
      </w:rPr>
    </w:pPr>
    <w:r w:rsidRPr="00954511">
      <w:rPr>
        <w:rFonts w:ascii="黑体" w:eastAsia="黑体" w:hAnsi="黑体" w:hint="eastAsia"/>
        <w:i/>
      </w:rPr>
      <w:t xml:space="preserve">信帧电子技术（北京）有限公司 </w:t>
    </w:r>
    <w:hyperlink r:id="rId1" w:history="1">
      <w:r w:rsidRPr="00954511">
        <w:rPr>
          <w:rStyle w:val="a6"/>
          <w:rFonts w:ascii="黑体" w:eastAsia="黑体" w:hAnsi="黑体" w:hint="eastAsia"/>
          <w:i/>
        </w:rPr>
        <w:t>http://www.teleframe.cn</w:t>
      </w:r>
    </w:hyperlink>
    <w:r w:rsidRPr="00954511">
      <w:rPr>
        <w:rFonts w:ascii="黑体" w:eastAsia="黑体" w:hAnsi="黑体" w:hint="eastAsia"/>
        <w:i/>
      </w:rPr>
      <w:t xml:space="preserve"> </w:t>
    </w:r>
  </w:p>
  <w:p w:rsidR="005454DA" w:rsidRPr="005454DA" w:rsidRDefault="005454D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661" w:rsidRDefault="00BD5B72" w:rsidP="00CF1661">
    <w:pPr>
      <w:pStyle w:val="a4"/>
      <w:jc w:val="center"/>
      <w:rPr>
        <w:b/>
        <w:sz w:val="20"/>
      </w:rPr>
    </w:pPr>
    <w:sdt>
      <w:sdtPr>
        <w:id w:val="-991255110"/>
        <w:docPartObj>
          <w:docPartGallery w:val="Page Numbers (Bottom of Page)"/>
          <w:docPartUnique/>
        </w:docPartObj>
      </w:sdtPr>
      <w:sdtEndPr>
        <w:rPr>
          <w:b/>
          <w:sz w:val="20"/>
        </w:rPr>
      </w:sdtEndPr>
      <w:sdtContent>
        <w:r w:rsidR="00F57540" w:rsidRPr="00950C2A">
          <w:rPr>
            <w:b/>
            <w:sz w:val="20"/>
          </w:rPr>
          <w:fldChar w:fldCharType="begin"/>
        </w:r>
        <w:r w:rsidR="00F57540" w:rsidRPr="00950C2A">
          <w:rPr>
            <w:b/>
            <w:sz w:val="20"/>
          </w:rPr>
          <w:instrText>PAGE   \* MERGEFORMAT</w:instrText>
        </w:r>
        <w:r w:rsidR="00F57540" w:rsidRPr="00950C2A">
          <w:rPr>
            <w:b/>
            <w:sz w:val="20"/>
          </w:rPr>
          <w:fldChar w:fldCharType="separate"/>
        </w:r>
        <w:r w:rsidR="00655BE9" w:rsidRPr="00655BE9">
          <w:rPr>
            <w:b/>
            <w:noProof/>
            <w:sz w:val="20"/>
            <w:lang w:val="zh-CN"/>
          </w:rPr>
          <w:t>II</w:t>
        </w:r>
        <w:r w:rsidR="00F57540" w:rsidRPr="00950C2A">
          <w:rPr>
            <w:b/>
            <w:sz w:val="20"/>
          </w:rPr>
          <w:fldChar w:fldCharType="end"/>
        </w:r>
      </w:sdtContent>
    </w:sdt>
  </w:p>
  <w:p w:rsidR="00CF1661" w:rsidRPr="00CF1661" w:rsidRDefault="00CF1661" w:rsidP="00CF1661">
    <w:pPr>
      <w:pStyle w:val="a4"/>
      <w:rPr>
        <w:b/>
        <w:sz w:val="20"/>
      </w:rPr>
    </w:pPr>
    <w:r w:rsidRPr="0060789C">
      <w:rPr>
        <w:rFonts w:asciiTheme="minorEastAsia" w:hAnsiTheme="minorEastAsia" w:hint="eastAsia"/>
        <w:i/>
        <w:u w:val="single"/>
      </w:rPr>
      <w:t xml:space="preserve">                      </w:t>
    </w:r>
    <w:r>
      <w:rPr>
        <w:rFonts w:asciiTheme="minorEastAsia" w:hAnsiTheme="minorEastAsia" w:hint="eastAsia"/>
        <w:i/>
        <w:u w:val="single"/>
      </w:rPr>
      <w:t xml:space="preserve">                               </w:t>
    </w:r>
  </w:p>
  <w:p w:rsidR="00CF1661" w:rsidRPr="00954511" w:rsidRDefault="00CF1661" w:rsidP="00CF1661">
    <w:pPr>
      <w:pStyle w:val="a4"/>
      <w:rPr>
        <w:rFonts w:ascii="黑体" w:eastAsia="黑体" w:hAnsi="黑体"/>
        <w:i/>
      </w:rPr>
    </w:pPr>
    <w:r w:rsidRPr="00954511">
      <w:rPr>
        <w:rFonts w:ascii="黑体" w:eastAsia="黑体" w:hAnsi="黑体" w:hint="eastAsia"/>
        <w:i/>
      </w:rPr>
      <w:t xml:space="preserve">信帧电子技术（北京）有限公司 </w:t>
    </w:r>
    <w:hyperlink r:id="rId1" w:history="1">
      <w:r w:rsidRPr="00954511">
        <w:rPr>
          <w:rStyle w:val="a6"/>
          <w:rFonts w:ascii="黑体" w:eastAsia="黑体" w:hAnsi="黑体" w:hint="eastAsia"/>
          <w:i/>
        </w:rPr>
        <w:t>http://www.teleframe.cn</w:t>
      </w:r>
    </w:hyperlink>
    <w:r w:rsidRPr="00954511">
      <w:rPr>
        <w:rFonts w:ascii="黑体" w:eastAsia="黑体" w:hAnsi="黑体" w:hint="eastAsia"/>
        <w:i/>
      </w:rPr>
      <w:t xml:space="preserve"> </w:t>
    </w:r>
  </w:p>
  <w:p w:rsidR="00A46A5C" w:rsidRPr="00CF1661" w:rsidRDefault="00A46A5C">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0696624"/>
      <w:docPartObj>
        <w:docPartGallery w:val="Page Numbers (Bottom of Page)"/>
        <w:docPartUnique/>
      </w:docPartObj>
    </w:sdtPr>
    <w:sdtEndPr/>
    <w:sdtContent>
      <w:p w:rsidR="00950C2A" w:rsidRDefault="00950C2A">
        <w:pPr>
          <w:pStyle w:val="a4"/>
          <w:jc w:val="right"/>
        </w:pPr>
        <w:r>
          <w:fldChar w:fldCharType="begin"/>
        </w:r>
        <w:r>
          <w:instrText>PAGE   \* MERGEFORMAT</w:instrText>
        </w:r>
        <w:r>
          <w:fldChar w:fldCharType="separate"/>
        </w:r>
        <w:r w:rsidR="00655BE9" w:rsidRPr="00655BE9">
          <w:rPr>
            <w:noProof/>
            <w:lang w:val="zh-CN"/>
          </w:rPr>
          <w:t>13</w:t>
        </w:r>
        <w:r>
          <w:fldChar w:fldCharType="end"/>
        </w:r>
      </w:p>
    </w:sdtContent>
  </w:sdt>
  <w:p w:rsidR="00CF1661" w:rsidRPr="0060789C" w:rsidRDefault="00CF1661" w:rsidP="00CF1661">
    <w:pPr>
      <w:pStyle w:val="a4"/>
      <w:rPr>
        <w:rFonts w:asciiTheme="minorEastAsia" w:hAnsiTheme="minorEastAsia"/>
        <w:i/>
        <w:u w:val="single"/>
      </w:rPr>
    </w:pPr>
    <w:r w:rsidRPr="0060789C">
      <w:rPr>
        <w:rFonts w:asciiTheme="minorEastAsia" w:hAnsiTheme="minorEastAsia" w:hint="eastAsia"/>
        <w:i/>
        <w:u w:val="single"/>
      </w:rPr>
      <w:t xml:space="preserve">                      </w:t>
    </w:r>
    <w:r>
      <w:rPr>
        <w:rFonts w:asciiTheme="minorEastAsia" w:hAnsiTheme="minorEastAsia" w:hint="eastAsia"/>
        <w:i/>
        <w:u w:val="single"/>
      </w:rPr>
      <w:t xml:space="preserve">                               </w:t>
    </w:r>
  </w:p>
  <w:p w:rsidR="00CF1661" w:rsidRPr="00954511" w:rsidRDefault="00CF1661" w:rsidP="00CF1661">
    <w:pPr>
      <w:pStyle w:val="a4"/>
      <w:rPr>
        <w:rFonts w:ascii="黑体" w:eastAsia="黑体" w:hAnsi="黑体"/>
        <w:i/>
      </w:rPr>
    </w:pPr>
    <w:r w:rsidRPr="00954511">
      <w:rPr>
        <w:rFonts w:ascii="黑体" w:eastAsia="黑体" w:hAnsi="黑体" w:hint="eastAsia"/>
        <w:i/>
      </w:rPr>
      <w:t xml:space="preserve">信帧电子技术（北京）有限公司 </w:t>
    </w:r>
    <w:hyperlink r:id="rId1" w:history="1">
      <w:r w:rsidRPr="00954511">
        <w:rPr>
          <w:rStyle w:val="a6"/>
          <w:rFonts w:ascii="黑体" w:eastAsia="黑体" w:hAnsi="黑体" w:hint="eastAsia"/>
          <w:i/>
        </w:rPr>
        <w:t>http://www.teleframe.cn</w:t>
      </w:r>
    </w:hyperlink>
    <w:r w:rsidRPr="00954511">
      <w:rPr>
        <w:rFonts w:ascii="黑体" w:eastAsia="黑体" w:hAnsi="黑体" w:hint="eastAsia"/>
        <w:i/>
      </w:rPr>
      <w:t xml:space="preserve"> </w:t>
    </w:r>
  </w:p>
  <w:p w:rsidR="00F57540" w:rsidRPr="00CF1661" w:rsidRDefault="00F5754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B72" w:rsidRDefault="00BD5B72" w:rsidP="00DC6BCC">
      <w:r>
        <w:separator/>
      </w:r>
    </w:p>
  </w:footnote>
  <w:footnote w:type="continuationSeparator" w:id="0">
    <w:p w:rsidR="00BD5B72" w:rsidRDefault="00BD5B72" w:rsidP="00DC6B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6BCC" w:rsidRDefault="00DC6BCC">
    <w:pPr>
      <w:pStyle w:val="a3"/>
    </w:pPr>
    <w:r w:rsidRPr="005C7B91">
      <w:rPr>
        <w:noProof/>
      </w:rPr>
      <w:drawing>
        <wp:inline distT="0" distB="0" distL="0" distR="0" wp14:anchorId="1848CA64" wp14:editId="3B8919AC">
          <wp:extent cx="5274310" cy="357838"/>
          <wp:effectExtent l="0" t="0" r="0" b="4445"/>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357838"/>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start w:val="1"/>
      <w:numFmt w:val="lowerLetter"/>
      <w:lvlText w:val="%1."/>
      <w:lvlJc w:val="left"/>
      <w:pPr>
        <w:tabs>
          <w:tab w:val="left" w:pos="780"/>
        </w:tabs>
        <w:ind w:left="780" w:hanging="360"/>
      </w:pPr>
      <w:rPr>
        <w:rFonts w:hint="eastAsia"/>
      </w:rPr>
    </w:lvl>
    <w:lvl w:ilvl="1" w:tentative="1">
      <w:start w:val="1"/>
      <w:numFmt w:val="lowerLetter"/>
      <w:lvlText w:val="%2)"/>
      <w:lvlJc w:val="left"/>
      <w:pPr>
        <w:tabs>
          <w:tab w:val="left" w:pos="901"/>
        </w:tabs>
        <w:ind w:left="901" w:hanging="420"/>
      </w:pPr>
    </w:lvl>
    <w:lvl w:ilvl="2" w:tentative="1">
      <w:start w:val="1"/>
      <w:numFmt w:val="lowerRoman"/>
      <w:lvlText w:val="%3."/>
      <w:lvlJc w:val="right"/>
      <w:pPr>
        <w:tabs>
          <w:tab w:val="left" w:pos="1321"/>
        </w:tabs>
        <w:ind w:left="1321" w:hanging="420"/>
      </w:pPr>
    </w:lvl>
    <w:lvl w:ilvl="3" w:tentative="1">
      <w:start w:val="1"/>
      <w:numFmt w:val="decimal"/>
      <w:lvlText w:val="%4."/>
      <w:lvlJc w:val="left"/>
      <w:pPr>
        <w:tabs>
          <w:tab w:val="left" w:pos="1741"/>
        </w:tabs>
        <w:ind w:left="1741" w:hanging="420"/>
      </w:pPr>
    </w:lvl>
    <w:lvl w:ilvl="4" w:tentative="1">
      <w:start w:val="1"/>
      <w:numFmt w:val="lowerLetter"/>
      <w:lvlText w:val="%5)"/>
      <w:lvlJc w:val="left"/>
      <w:pPr>
        <w:tabs>
          <w:tab w:val="left" w:pos="2161"/>
        </w:tabs>
        <w:ind w:left="2161" w:hanging="420"/>
      </w:pPr>
    </w:lvl>
    <w:lvl w:ilvl="5" w:tentative="1">
      <w:start w:val="1"/>
      <w:numFmt w:val="lowerRoman"/>
      <w:lvlText w:val="%6."/>
      <w:lvlJc w:val="right"/>
      <w:pPr>
        <w:tabs>
          <w:tab w:val="left" w:pos="2581"/>
        </w:tabs>
        <w:ind w:left="2581" w:hanging="420"/>
      </w:pPr>
    </w:lvl>
    <w:lvl w:ilvl="6" w:tentative="1">
      <w:start w:val="1"/>
      <w:numFmt w:val="decimal"/>
      <w:lvlText w:val="%7."/>
      <w:lvlJc w:val="left"/>
      <w:pPr>
        <w:tabs>
          <w:tab w:val="left" w:pos="3001"/>
        </w:tabs>
        <w:ind w:left="3001" w:hanging="420"/>
      </w:pPr>
    </w:lvl>
    <w:lvl w:ilvl="7" w:tentative="1">
      <w:start w:val="1"/>
      <w:numFmt w:val="lowerLetter"/>
      <w:lvlText w:val="%8)"/>
      <w:lvlJc w:val="left"/>
      <w:pPr>
        <w:tabs>
          <w:tab w:val="left" w:pos="3421"/>
        </w:tabs>
        <w:ind w:left="3421" w:hanging="420"/>
      </w:pPr>
    </w:lvl>
    <w:lvl w:ilvl="8" w:tentative="1">
      <w:start w:val="1"/>
      <w:numFmt w:val="lowerRoman"/>
      <w:lvlText w:val="%9."/>
      <w:lvlJc w:val="right"/>
      <w:pPr>
        <w:tabs>
          <w:tab w:val="left" w:pos="3841"/>
        </w:tabs>
        <w:ind w:left="3841" w:hanging="420"/>
      </w:pPr>
    </w:lvl>
  </w:abstractNum>
  <w:abstractNum w:abstractNumId="1">
    <w:nsid w:val="0000000B"/>
    <w:multiLevelType w:val="multilevel"/>
    <w:tmpl w:val="0000000B"/>
    <w:lvl w:ilvl="0">
      <w:start w:val="1"/>
      <w:numFmt w:val="lowerLetter"/>
      <w:lvlText w:val="%1."/>
      <w:lvlJc w:val="left"/>
      <w:pPr>
        <w:tabs>
          <w:tab w:val="left" w:pos="720"/>
        </w:tabs>
        <w:ind w:left="720" w:hanging="360"/>
      </w:pPr>
      <w:rPr>
        <w:rFonts w:hint="eastAsia"/>
      </w:rPr>
    </w:lvl>
    <w:lvl w:ilvl="1" w:tentative="1">
      <w:start w:val="1"/>
      <w:numFmt w:val="lowerLetter"/>
      <w:lvlText w:val="%2)"/>
      <w:lvlJc w:val="left"/>
      <w:pPr>
        <w:tabs>
          <w:tab w:val="left" w:pos="1200"/>
        </w:tabs>
        <w:ind w:left="1200" w:hanging="420"/>
      </w:pPr>
    </w:lvl>
    <w:lvl w:ilvl="2" w:tentative="1">
      <w:start w:val="1"/>
      <w:numFmt w:val="lowerRoman"/>
      <w:lvlText w:val="%3."/>
      <w:lvlJc w:val="right"/>
      <w:pPr>
        <w:tabs>
          <w:tab w:val="left" w:pos="1620"/>
        </w:tabs>
        <w:ind w:left="1620" w:hanging="420"/>
      </w:pPr>
    </w:lvl>
    <w:lvl w:ilvl="3" w:tentative="1">
      <w:start w:val="1"/>
      <w:numFmt w:val="decimal"/>
      <w:lvlText w:val="%4."/>
      <w:lvlJc w:val="left"/>
      <w:pPr>
        <w:tabs>
          <w:tab w:val="left" w:pos="2040"/>
        </w:tabs>
        <w:ind w:left="2040" w:hanging="420"/>
      </w:pPr>
    </w:lvl>
    <w:lvl w:ilvl="4" w:tentative="1">
      <w:start w:val="1"/>
      <w:numFmt w:val="lowerLetter"/>
      <w:lvlText w:val="%5)"/>
      <w:lvlJc w:val="left"/>
      <w:pPr>
        <w:tabs>
          <w:tab w:val="left" w:pos="2460"/>
        </w:tabs>
        <w:ind w:left="2460" w:hanging="420"/>
      </w:pPr>
    </w:lvl>
    <w:lvl w:ilvl="5" w:tentative="1">
      <w:start w:val="1"/>
      <w:numFmt w:val="lowerRoman"/>
      <w:lvlText w:val="%6."/>
      <w:lvlJc w:val="right"/>
      <w:pPr>
        <w:tabs>
          <w:tab w:val="left" w:pos="2880"/>
        </w:tabs>
        <w:ind w:left="2880" w:hanging="420"/>
      </w:pPr>
    </w:lvl>
    <w:lvl w:ilvl="6" w:tentative="1">
      <w:start w:val="1"/>
      <w:numFmt w:val="decimal"/>
      <w:lvlText w:val="%7."/>
      <w:lvlJc w:val="left"/>
      <w:pPr>
        <w:tabs>
          <w:tab w:val="left" w:pos="3300"/>
        </w:tabs>
        <w:ind w:left="3300" w:hanging="420"/>
      </w:pPr>
    </w:lvl>
    <w:lvl w:ilvl="7" w:tentative="1">
      <w:start w:val="1"/>
      <w:numFmt w:val="lowerLetter"/>
      <w:lvlText w:val="%8)"/>
      <w:lvlJc w:val="left"/>
      <w:pPr>
        <w:tabs>
          <w:tab w:val="left" w:pos="3720"/>
        </w:tabs>
        <w:ind w:left="3720" w:hanging="420"/>
      </w:pPr>
    </w:lvl>
    <w:lvl w:ilvl="8" w:tentative="1">
      <w:start w:val="1"/>
      <w:numFmt w:val="lowerRoman"/>
      <w:lvlText w:val="%9."/>
      <w:lvlJc w:val="right"/>
      <w:pPr>
        <w:tabs>
          <w:tab w:val="left" w:pos="4140"/>
        </w:tabs>
        <w:ind w:left="4140" w:hanging="420"/>
      </w:pPr>
    </w:lvl>
  </w:abstractNum>
  <w:abstractNum w:abstractNumId="2">
    <w:nsid w:val="0000000C"/>
    <w:multiLevelType w:val="multilevel"/>
    <w:tmpl w:val="0000000C"/>
    <w:lvl w:ilvl="0">
      <w:start w:val="1"/>
      <w:numFmt w:val="lowerLetter"/>
      <w:lvlText w:val="%1．"/>
      <w:lvlJc w:val="left"/>
      <w:pPr>
        <w:tabs>
          <w:tab w:val="left" w:pos="720"/>
        </w:tabs>
        <w:ind w:left="720" w:hanging="360"/>
      </w:pPr>
      <w:rPr>
        <w:rFonts w:hint="eastAsia"/>
      </w:rPr>
    </w:lvl>
    <w:lvl w:ilvl="1" w:tentative="1">
      <w:start w:val="1"/>
      <w:numFmt w:val="lowerLetter"/>
      <w:lvlText w:val="%2)"/>
      <w:lvlJc w:val="left"/>
      <w:pPr>
        <w:tabs>
          <w:tab w:val="left" w:pos="1200"/>
        </w:tabs>
        <w:ind w:left="1200" w:hanging="420"/>
      </w:pPr>
    </w:lvl>
    <w:lvl w:ilvl="2" w:tentative="1">
      <w:start w:val="1"/>
      <w:numFmt w:val="lowerRoman"/>
      <w:lvlText w:val="%3."/>
      <w:lvlJc w:val="right"/>
      <w:pPr>
        <w:tabs>
          <w:tab w:val="left" w:pos="1620"/>
        </w:tabs>
        <w:ind w:left="1620" w:hanging="420"/>
      </w:pPr>
    </w:lvl>
    <w:lvl w:ilvl="3" w:tentative="1">
      <w:start w:val="1"/>
      <w:numFmt w:val="decimal"/>
      <w:lvlText w:val="%4."/>
      <w:lvlJc w:val="left"/>
      <w:pPr>
        <w:tabs>
          <w:tab w:val="left" w:pos="2040"/>
        </w:tabs>
        <w:ind w:left="2040" w:hanging="420"/>
      </w:pPr>
    </w:lvl>
    <w:lvl w:ilvl="4" w:tentative="1">
      <w:start w:val="1"/>
      <w:numFmt w:val="lowerLetter"/>
      <w:lvlText w:val="%5)"/>
      <w:lvlJc w:val="left"/>
      <w:pPr>
        <w:tabs>
          <w:tab w:val="left" w:pos="2460"/>
        </w:tabs>
        <w:ind w:left="2460" w:hanging="420"/>
      </w:pPr>
    </w:lvl>
    <w:lvl w:ilvl="5" w:tentative="1">
      <w:start w:val="1"/>
      <w:numFmt w:val="lowerRoman"/>
      <w:lvlText w:val="%6."/>
      <w:lvlJc w:val="right"/>
      <w:pPr>
        <w:tabs>
          <w:tab w:val="left" w:pos="2880"/>
        </w:tabs>
        <w:ind w:left="2880" w:hanging="420"/>
      </w:pPr>
    </w:lvl>
    <w:lvl w:ilvl="6" w:tentative="1">
      <w:start w:val="1"/>
      <w:numFmt w:val="decimal"/>
      <w:lvlText w:val="%7."/>
      <w:lvlJc w:val="left"/>
      <w:pPr>
        <w:tabs>
          <w:tab w:val="left" w:pos="3300"/>
        </w:tabs>
        <w:ind w:left="3300" w:hanging="420"/>
      </w:pPr>
    </w:lvl>
    <w:lvl w:ilvl="7" w:tentative="1">
      <w:start w:val="1"/>
      <w:numFmt w:val="lowerLetter"/>
      <w:lvlText w:val="%8)"/>
      <w:lvlJc w:val="left"/>
      <w:pPr>
        <w:tabs>
          <w:tab w:val="left" w:pos="3720"/>
        </w:tabs>
        <w:ind w:left="3720" w:hanging="420"/>
      </w:pPr>
    </w:lvl>
    <w:lvl w:ilvl="8" w:tentative="1">
      <w:start w:val="1"/>
      <w:numFmt w:val="lowerRoman"/>
      <w:lvlText w:val="%9."/>
      <w:lvlJc w:val="right"/>
      <w:pPr>
        <w:tabs>
          <w:tab w:val="left" w:pos="4140"/>
        </w:tabs>
        <w:ind w:left="4140" w:hanging="420"/>
      </w:pPr>
    </w:lvl>
  </w:abstractNum>
  <w:abstractNum w:abstractNumId="3">
    <w:nsid w:val="0000000D"/>
    <w:multiLevelType w:val="multilevel"/>
    <w:tmpl w:val="0000000D"/>
    <w:lvl w:ilvl="0">
      <w:start w:val="1"/>
      <w:numFmt w:val="lowerLetter"/>
      <w:lvlText w:val="%1．"/>
      <w:lvlJc w:val="left"/>
      <w:pPr>
        <w:tabs>
          <w:tab w:val="left" w:pos="780"/>
        </w:tabs>
        <w:ind w:left="780" w:hanging="360"/>
      </w:pPr>
      <w:rPr>
        <w:rFonts w:hint="eastAsia"/>
      </w:rPr>
    </w:lvl>
    <w:lvl w:ilvl="1" w:tentative="1">
      <w:start w:val="1"/>
      <w:numFmt w:val="lowerLetter"/>
      <w:lvlText w:val="%2)"/>
      <w:lvlJc w:val="left"/>
      <w:pPr>
        <w:tabs>
          <w:tab w:val="left" w:pos="900"/>
        </w:tabs>
        <w:ind w:left="900" w:hanging="420"/>
      </w:pPr>
    </w:lvl>
    <w:lvl w:ilvl="2" w:tentative="1">
      <w:start w:val="1"/>
      <w:numFmt w:val="lowerRoman"/>
      <w:lvlText w:val="%3."/>
      <w:lvlJc w:val="right"/>
      <w:pPr>
        <w:tabs>
          <w:tab w:val="left" w:pos="1320"/>
        </w:tabs>
        <w:ind w:left="1320" w:hanging="420"/>
      </w:pPr>
    </w:lvl>
    <w:lvl w:ilvl="3" w:tentative="1">
      <w:start w:val="1"/>
      <w:numFmt w:val="decimal"/>
      <w:lvlText w:val="%4."/>
      <w:lvlJc w:val="left"/>
      <w:pPr>
        <w:tabs>
          <w:tab w:val="left" w:pos="1740"/>
        </w:tabs>
        <w:ind w:left="1740" w:hanging="420"/>
      </w:pPr>
    </w:lvl>
    <w:lvl w:ilvl="4" w:tentative="1">
      <w:start w:val="1"/>
      <w:numFmt w:val="lowerLetter"/>
      <w:lvlText w:val="%5)"/>
      <w:lvlJc w:val="left"/>
      <w:pPr>
        <w:tabs>
          <w:tab w:val="left" w:pos="2160"/>
        </w:tabs>
        <w:ind w:left="2160" w:hanging="420"/>
      </w:pPr>
    </w:lvl>
    <w:lvl w:ilvl="5" w:tentative="1">
      <w:start w:val="1"/>
      <w:numFmt w:val="lowerRoman"/>
      <w:lvlText w:val="%6."/>
      <w:lvlJc w:val="right"/>
      <w:pPr>
        <w:tabs>
          <w:tab w:val="left" w:pos="2580"/>
        </w:tabs>
        <w:ind w:left="2580" w:hanging="420"/>
      </w:pPr>
    </w:lvl>
    <w:lvl w:ilvl="6" w:tentative="1">
      <w:start w:val="1"/>
      <w:numFmt w:val="decimal"/>
      <w:lvlText w:val="%7."/>
      <w:lvlJc w:val="left"/>
      <w:pPr>
        <w:tabs>
          <w:tab w:val="left" w:pos="3000"/>
        </w:tabs>
        <w:ind w:left="3000" w:hanging="420"/>
      </w:pPr>
    </w:lvl>
    <w:lvl w:ilvl="7" w:tentative="1">
      <w:start w:val="1"/>
      <w:numFmt w:val="lowerLetter"/>
      <w:lvlText w:val="%8)"/>
      <w:lvlJc w:val="left"/>
      <w:pPr>
        <w:tabs>
          <w:tab w:val="left" w:pos="3420"/>
        </w:tabs>
        <w:ind w:left="3420" w:hanging="420"/>
      </w:pPr>
    </w:lvl>
    <w:lvl w:ilvl="8" w:tentative="1">
      <w:start w:val="1"/>
      <w:numFmt w:val="lowerRoman"/>
      <w:lvlText w:val="%9."/>
      <w:lvlJc w:val="right"/>
      <w:pPr>
        <w:tabs>
          <w:tab w:val="left" w:pos="3840"/>
        </w:tabs>
        <w:ind w:left="3840" w:hanging="420"/>
      </w:pPr>
    </w:lvl>
  </w:abstractNum>
  <w:abstractNum w:abstractNumId="4">
    <w:nsid w:val="0000000E"/>
    <w:multiLevelType w:val="multilevel"/>
    <w:tmpl w:val="0000000E"/>
    <w:lvl w:ilvl="0">
      <w:start w:val="1"/>
      <w:numFmt w:val="lowerLetter"/>
      <w:lvlText w:val="%1．"/>
      <w:lvlJc w:val="left"/>
      <w:pPr>
        <w:tabs>
          <w:tab w:val="left" w:pos="720"/>
        </w:tabs>
        <w:ind w:left="720" w:hanging="36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5">
    <w:nsid w:val="0000000F"/>
    <w:multiLevelType w:val="multilevel"/>
    <w:tmpl w:val="0000000F"/>
    <w:lvl w:ilvl="0">
      <w:start w:val="1"/>
      <w:numFmt w:val="lowerLetter"/>
      <w:lvlText w:val="%1．"/>
      <w:lvlJc w:val="left"/>
      <w:pPr>
        <w:tabs>
          <w:tab w:val="left" w:pos="720"/>
        </w:tabs>
        <w:ind w:left="720" w:hanging="36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6">
    <w:nsid w:val="00000010"/>
    <w:multiLevelType w:val="multilevel"/>
    <w:tmpl w:val="00000010"/>
    <w:lvl w:ilvl="0">
      <w:start w:val="1"/>
      <w:numFmt w:val="lowerLetter"/>
      <w:lvlText w:val="%1．"/>
      <w:lvlJc w:val="left"/>
      <w:pPr>
        <w:tabs>
          <w:tab w:val="left" w:pos="720"/>
        </w:tabs>
        <w:ind w:left="720" w:hanging="36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7">
    <w:nsid w:val="00B147B1"/>
    <w:multiLevelType w:val="hybridMultilevel"/>
    <w:tmpl w:val="A8EAA54E"/>
    <w:lvl w:ilvl="0" w:tplc="5E38EA6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640444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851"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32D7140E"/>
    <w:multiLevelType w:val="hybridMultilevel"/>
    <w:tmpl w:val="49F46C28"/>
    <w:lvl w:ilvl="0" w:tplc="A992E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9B62DF3"/>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3D03682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851"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545F19A8"/>
    <w:multiLevelType w:val="multilevel"/>
    <w:tmpl w:val="DE1EDF20"/>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608233F6"/>
    <w:multiLevelType w:val="hybridMultilevel"/>
    <w:tmpl w:val="57BAF75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FA67A08"/>
    <w:multiLevelType w:val="hybridMultilevel"/>
    <w:tmpl w:val="3DBCD750"/>
    <w:lvl w:ilvl="0" w:tplc="DA6621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7"/>
  </w:num>
  <w:num w:numId="3">
    <w:abstractNumId w:val="10"/>
  </w:num>
  <w:num w:numId="4">
    <w:abstractNumId w:val="12"/>
  </w:num>
  <w:num w:numId="5">
    <w:abstractNumId w:val="8"/>
  </w:num>
  <w:num w:numId="6">
    <w:abstractNumId w:val="11"/>
  </w:num>
  <w:num w:numId="7">
    <w:abstractNumId w:val="0"/>
  </w:num>
  <w:num w:numId="8">
    <w:abstractNumId w:val="2"/>
  </w:num>
  <w:num w:numId="9">
    <w:abstractNumId w:val="1"/>
  </w:num>
  <w:num w:numId="10">
    <w:abstractNumId w:val="3"/>
  </w:num>
  <w:num w:numId="11">
    <w:abstractNumId w:val="4"/>
  </w:num>
  <w:num w:numId="12">
    <w:abstractNumId w:val="5"/>
  </w:num>
  <w:num w:numId="13">
    <w:abstractNumId w:val="6"/>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49D"/>
    <w:rsid w:val="00043AD6"/>
    <w:rsid w:val="001136E6"/>
    <w:rsid w:val="00146B7D"/>
    <w:rsid w:val="001734C2"/>
    <w:rsid w:val="001824AD"/>
    <w:rsid w:val="001A26FC"/>
    <w:rsid w:val="001D0EFC"/>
    <w:rsid w:val="001E4C21"/>
    <w:rsid w:val="00204CDE"/>
    <w:rsid w:val="0022336E"/>
    <w:rsid w:val="0023497F"/>
    <w:rsid w:val="00234ABB"/>
    <w:rsid w:val="00240AEF"/>
    <w:rsid w:val="00257321"/>
    <w:rsid w:val="002657F0"/>
    <w:rsid w:val="00296000"/>
    <w:rsid w:val="002F0AA6"/>
    <w:rsid w:val="003031BF"/>
    <w:rsid w:val="0036684A"/>
    <w:rsid w:val="003B3D26"/>
    <w:rsid w:val="004673B9"/>
    <w:rsid w:val="00482FFE"/>
    <w:rsid w:val="00493E35"/>
    <w:rsid w:val="004A2D0A"/>
    <w:rsid w:val="004A2FAF"/>
    <w:rsid w:val="004B60FE"/>
    <w:rsid w:val="004C28A5"/>
    <w:rsid w:val="004C2B4A"/>
    <w:rsid w:val="004C4476"/>
    <w:rsid w:val="004F042B"/>
    <w:rsid w:val="00516DA3"/>
    <w:rsid w:val="0052002B"/>
    <w:rsid w:val="00532B20"/>
    <w:rsid w:val="005454DA"/>
    <w:rsid w:val="00574A54"/>
    <w:rsid w:val="005F04E9"/>
    <w:rsid w:val="00623D39"/>
    <w:rsid w:val="0063086A"/>
    <w:rsid w:val="00655BE9"/>
    <w:rsid w:val="00663755"/>
    <w:rsid w:val="00682573"/>
    <w:rsid w:val="006E47B0"/>
    <w:rsid w:val="00721A72"/>
    <w:rsid w:val="00736413"/>
    <w:rsid w:val="00761F69"/>
    <w:rsid w:val="00795A61"/>
    <w:rsid w:val="007A595E"/>
    <w:rsid w:val="007A79DB"/>
    <w:rsid w:val="007C2D43"/>
    <w:rsid w:val="00803ADD"/>
    <w:rsid w:val="00810F42"/>
    <w:rsid w:val="00857052"/>
    <w:rsid w:val="008E39EE"/>
    <w:rsid w:val="008F7341"/>
    <w:rsid w:val="00933868"/>
    <w:rsid w:val="0094649D"/>
    <w:rsid w:val="00950C2A"/>
    <w:rsid w:val="00981F5A"/>
    <w:rsid w:val="00A077D0"/>
    <w:rsid w:val="00A46A5C"/>
    <w:rsid w:val="00A56338"/>
    <w:rsid w:val="00AD3E58"/>
    <w:rsid w:val="00AE05B9"/>
    <w:rsid w:val="00AE4BBA"/>
    <w:rsid w:val="00B12C63"/>
    <w:rsid w:val="00B14CF5"/>
    <w:rsid w:val="00B54E8F"/>
    <w:rsid w:val="00B876C7"/>
    <w:rsid w:val="00B91230"/>
    <w:rsid w:val="00BB5124"/>
    <w:rsid w:val="00BB5CE8"/>
    <w:rsid w:val="00BD5B72"/>
    <w:rsid w:val="00C35611"/>
    <w:rsid w:val="00C46736"/>
    <w:rsid w:val="00C56F29"/>
    <w:rsid w:val="00C74532"/>
    <w:rsid w:val="00C862B1"/>
    <w:rsid w:val="00CE33DE"/>
    <w:rsid w:val="00CF1661"/>
    <w:rsid w:val="00D46923"/>
    <w:rsid w:val="00DC3125"/>
    <w:rsid w:val="00DC6BCC"/>
    <w:rsid w:val="00DF202F"/>
    <w:rsid w:val="00DF285F"/>
    <w:rsid w:val="00E558D6"/>
    <w:rsid w:val="00EC0E12"/>
    <w:rsid w:val="00F21648"/>
    <w:rsid w:val="00F513B3"/>
    <w:rsid w:val="00F557FB"/>
    <w:rsid w:val="00F57540"/>
    <w:rsid w:val="00F60A1D"/>
    <w:rsid w:val="00F60F7E"/>
    <w:rsid w:val="00F66952"/>
    <w:rsid w:val="00FF7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77D0"/>
    <w:pPr>
      <w:widowControl w:val="0"/>
      <w:jc w:val="both"/>
    </w:pPr>
  </w:style>
  <w:style w:type="paragraph" w:styleId="1">
    <w:name w:val="heading 1"/>
    <w:basedOn w:val="a"/>
    <w:next w:val="a"/>
    <w:link w:val="1Char"/>
    <w:qFormat/>
    <w:rsid w:val="007A595E"/>
    <w:pPr>
      <w:keepNext/>
      <w:keepLines/>
      <w:spacing w:before="340" w:after="330" w:line="578" w:lineRule="auto"/>
      <w:outlineLvl w:val="0"/>
    </w:pPr>
    <w:rPr>
      <w:b/>
      <w:bCs/>
      <w:kern w:val="44"/>
      <w:sz w:val="44"/>
      <w:szCs w:val="44"/>
    </w:rPr>
  </w:style>
  <w:style w:type="paragraph" w:styleId="2">
    <w:name w:val="heading 2"/>
    <w:basedOn w:val="a"/>
    <w:next w:val="a"/>
    <w:link w:val="2Char"/>
    <w:rsid w:val="007A79DB"/>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rsid w:val="007A79DB"/>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6B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6BCC"/>
    <w:rPr>
      <w:sz w:val="18"/>
      <w:szCs w:val="18"/>
    </w:rPr>
  </w:style>
  <w:style w:type="paragraph" w:styleId="a4">
    <w:name w:val="footer"/>
    <w:basedOn w:val="a"/>
    <w:link w:val="Char0"/>
    <w:uiPriority w:val="99"/>
    <w:unhideWhenUsed/>
    <w:rsid w:val="00DC6BCC"/>
    <w:pPr>
      <w:tabs>
        <w:tab w:val="center" w:pos="4153"/>
        <w:tab w:val="right" w:pos="8306"/>
      </w:tabs>
      <w:snapToGrid w:val="0"/>
      <w:jc w:val="left"/>
    </w:pPr>
    <w:rPr>
      <w:sz w:val="18"/>
      <w:szCs w:val="18"/>
    </w:rPr>
  </w:style>
  <w:style w:type="character" w:customStyle="1" w:styleId="Char0">
    <w:name w:val="页脚 Char"/>
    <w:basedOn w:val="a0"/>
    <w:link w:val="a4"/>
    <w:uiPriority w:val="99"/>
    <w:rsid w:val="00DC6BCC"/>
    <w:rPr>
      <w:sz w:val="18"/>
      <w:szCs w:val="18"/>
    </w:rPr>
  </w:style>
  <w:style w:type="paragraph" w:styleId="a5">
    <w:name w:val="Balloon Text"/>
    <w:basedOn w:val="a"/>
    <w:link w:val="Char1"/>
    <w:uiPriority w:val="99"/>
    <w:semiHidden/>
    <w:unhideWhenUsed/>
    <w:rsid w:val="00DC6BCC"/>
    <w:rPr>
      <w:sz w:val="18"/>
      <w:szCs w:val="18"/>
    </w:rPr>
  </w:style>
  <w:style w:type="character" w:customStyle="1" w:styleId="Char1">
    <w:name w:val="批注框文本 Char"/>
    <w:basedOn w:val="a0"/>
    <w:link w:val="a5"/>
    <w:uiPriority w:val="99"/>
    <w:semiHidden/>
    <w:rsid w:val="00DC6BCC"/>
    <w:rPr>
      <w:sz w:val="18"/>
      <w:szCs w:val="18"/>
    </w:rPr>
  </w:style>
  <w:style w:type="table" w:styleId="-5">
    <w:name w:val="Light List Accent 5"/>
    <w:basedOn w:val="a1"/>
    <w:uiPriority w:val="61"/>
    <w:rsid w:val="00795A6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CCE8C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1Char">
    <w:name w:val="标题 1 Char"/>
    <w:basedOn w:val="a0"/>
    <w:link w:val="1"/>
    <w:rsid w:val="007A595E"/>
    <w:rPr>
      <w:b/>
      <w:bCs/>
      <w:kern w:val="44"/>
      <w:sz w:val="44"/>
      <w:szCs w:val="44"/>
    </w:rPr>
  </w:style>
  <w:style w:type="paragraph" w:styleId="TOC">
    <w:name w:val="TOC Heading"/>
    <w:basedOn w:val="1"/>
    <w:next w:val="a"/>
    <w:uiPriority w:val="39"/>
    <w:semiHidden/>
    <w:unhideWhenUsed/>
    <w:qFormat/>
    <w:rsid w:val="007A595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C3125"/>
  </w:style>
  <w:style w:type="character" w:styleId="a6">
    <w:name w:val="Hyperlink"/>
    <w:basedOn w:val="a0"/>
    <w:uiPriority w:val="99"/>
    <w:unhideWhenUsed/>
    <w:rsid w:val="00DC3125"/>
    <w:rPr>
      <w:color w:val="0000FF" w:themeColor="hyperlink"/>
      <w:u w:val="single"/>
    </w:rPr>
  </w:style>
  <w:style w:type="paragraph" w:styleId="a7">
    <w:name w:val="List Paragraph"/>
    <w:basedOn w:val="a"/>
    <w:uiPriority w:val="34"/>
    <w:qFormat/>
    <w:rsid w:val="0023497F"/>
    <w:pPr>
      <w:ind w:firstLineChars="200" w:firstLine="420"/>
    </w:pPr>
  </w:style>
  <w:style w:type="paragraph" w:styleId="20">
    <w:name w:val="toc 2"/>
    <w:basedOn w:val="a"/>
    <w:next w:val="a"/>
    <w:autoRedefine/>
    <w:uiPriority w:val="39"/>
    <w:unhideWhenUsed/>
    <w:rsid w:val="00DF285F"/>
    <w:pPr>
      <w:ind w:leftChars="200" w:left="420"/>
    </w:pPr>
  </w:style>
  <w:style w:type="paragraph" w:styleId="30">
    <w:name w:val="toc 3"/>
    <w:basedOn w:val="a"/>
    <w:next w:val="a"/>
    <w:autoRedefine/>
    <w:uiPriority w:val="39"/>
    <w:unhideWhenUsed/>
    <w:rsid w:val="00DF285F"/>
    <w:pPr>
      <w:ind w:leftChars="400" w:left="840"/>
    </w:pPr>
  </w:style>
  <w:style w:type="character" w:customStyle="1" w:styleId="2Char">
    <w:name w:val="标题 2 Char"/>
    <w:basedOn w:val="a0"/>
    <w:link w:val="2"/>
    <w:rsid w:val="007A79DB"/>
    <w:rPr>
      <w:rFonts w:ascii="Arial" w:eastAsia="黑体" w:hAnsi="Arial" w:cs="Times New Roman"/>
      <w:b/>
      <w:bCs/>
      <w:sz w:val="32"/>
      <w:szCs w:val="32"/>
    </w:rPr>
  </w:style>
  <w:style w:type="character" w:customStyle="1" w:styleId="3Char">
    <w:name w:val="标题 3 Char"/>
    <w:basedOn w:val="a0"/>
    <w:link w:val="3"/>
    <w:rsid w:val="007A79DB"/>
    <w:rPr>
      <w:rFonts w:ascii="Times New Roman" w:eastAsia="宋体" w:hAnsi="Times New Roman" w:cs="Times New Roman"/>
      <w:b/>
      <w:bCs/>
      <w:sz w:val="32"/>
      <w:szCs w:val="32"/>
    </w:rPr>
  </w:style>
  <w:style w:type="paragraph" w:customStyle="1" w:styleId="K">
    <w:name w:val="K一级标题"/>
    <w:basedOn w:val="a"/>
    <w:link w:val="KChar"/>
    <w:qFormat/>
    <w:rsid w:val="00655BE9"/>
    <w:pPr>
      <w:pageBreakBefore/>
      <w:widowControl/>
      <w:spacing w:beforeLines="100" w:before="100" w:afterLines="100" w:after="100" w:line="576" w:lineRule="auto"/>
      <w:outlineLvl w:val="0"/>
    </w:pPr>
    <w:rPr>
      <w:rFonts w:ascii="黑体" w:eastAsia="黑体" w:hAnsi="黑体" w:cs="Times New Roman"/>
      <w:bCs/>
      <w:kern w:val="36"/>
      <w:sz w:val="44"/>
      <w:szCs w:val="44"/>
    </w:rPr>
  </w:style>
  <w:style w:type="character" w:customStyle="1" w:styleId="KChar">
    <w:name w:val="K一级标题 Char"/>
    <w:basedOn w:val="a0"/>
    <w:link w:val="K"/>
    <w:rsid w:val="00655BE9"/>
    <w:rPr>
      <w:rFonts w:ascii="黑体" w:eastAsia="黑体" w:hAnsi="黑体" w:cs="Times New Roman"/>
      <w:bCs/>
      <w:kern w:val="36"/>
      <w:sz w:val="44"/>
      <w:szCs w:val="44"/>
    </w:rPr>
  </w:style>
  <w:style w:type="paragraph" w:customStyle="1" w:styleId="K0">
    <w:name w:val="K二级标题"/>
    <w:basedOn w:val="a"/>
    <w:link w:val="KChar0"/>
    <w:qFormat/>
    <w:rsid w:val="00655BE9"/>
    <w:pPr>
      <w:widowControl/>
      <w:spacing w:beforeLines="100" w:before="100" w:line="415" w:lineRule="auto"/>
      <w:outlineLvl w:val="1"/>
    </w:pPr>
    <w:rPr>
      <w:rFonts w:ascii="黑体" w:eastAsia="黑体" w:hAnsi="黑体" w:cs="Arial"/>
      <w:bCs/>
      <w:kern w:val="0"/>
      <w:sz w:val="32"/>
      <w:szCs w:val="32"/>
    </w:rPr>
  </w:style>
  <w:style w:type="character" w:customStyle="1" w:styleId="KChar0">
    <w:name w:val="K二级标题 Char"/>
    <w:basedOn w:val="a0"/>
    <w:link w:val="K0"/>
    <w:rsid w:val="00655BE9"/>
    <w:rPr>
      <w:rFonts w:ascii="黑体" w:eastAsia="黑体" w:hAnsi="黑体" w:cs="Arial"/>
      <w:bCs/>
      <w:kern w:val="0"/>
      <w:sz w:val="32"/>
      <w:szCs w:val="32"/>
    </w:rPr>
  </w:style>
  <w:style w:type="paragraph" w:customStyle="1" w:styleId="K1">
    <w:name w:val="K三级标题"/>
    <w:basedOn w:val="3"/>
    <w:link w:val="KChar1"/>
    <w:qFormat/>
    <w:rsid w:val="00B54E8F"/>
    <w:pPr>
      <w:spacing w:beforeLines="10" w:before="10" w:afterLines="10" w:after="10" w:line="415" w:lineRule="auto"/>
    </w:pPr>
    <w:rPr>
      <w:rFonts w:ascii="黑体" w:eastAsia="黑体" w:hAnsi="黑体"/>
      <w:b w:val="0"/>
      <w:sz w:val="28"/>
    </w:rPr>
  </w:style>
  <w:style w:type="character" w:customStyle="1" w:styleId="KChar1">
    <w:name w:val="K三级标题 Char"/>
    <w:basedOn w:val="3Char"/>
    <w:link w:val="K1"/>
    <w:rsid w:val="00B54E8F"/>
    <w:rPr>
      <w:rFonts w:ascii="黑体" w:eastAsia="黑体" w:hAnsi="黑体" w:cs="Times New Roman"/>
      <w:b w:val="0"/>
      <w:bCs/>
      <w:sz w:val="2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77D0"/>
    <w:pPr>
      <w:widowControl w:val="0"/>
      <w:jc w:val="both"/>
    </w:pPr>
  </w:style>
  <w:style w:type="paragraph" w:styleId="1">
    <w:name w:val="heading 1"/>
    <w:basedOn w:val="a"/>
    <w:next w:val="a"/>
    <w:link w:val="1Char"/>
    <w:qFormat/>
    <w:rsid w:val="007A595E"/>
    <w:pPr>
      <w:keepNext/>
      <w:keepLines/>
      <w:spacing w:before="340" w:after="330" w:line="578" w:lineRule="auto"/>
      <w:outlineLvl w:val="0"/>
    </w:pPr>
    <w:rPr>
      <w:b/>
      <w:bCs/>
      <w:kern w:val="44"/>
      <w:sz w:val="44"/>
      <w:szCs w:val="44"/>
    </w:rPr>
  </w:style>
  <w:style w:type="paragraph" w:styleId="2">
    <w:name w:val="heading 2"/>
    <w:basedOn w:val="a"/>
    <w:next w:val="a"/>
    <w:link w:val="2Char"/>
    <w:rsid w:val="007A79DB"/>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rsid w:val="007A79DB"/>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6B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6BCC"/>
    <w:rPr>
      <w:sz w:val="18"/>
      <w:szCs w:val="18"/>
    </w:rPr>
  </w:style>
  <w:style w:type="paragraph" w:styleId="a4">
    <w:name w:val="footer"/>
    <w:basedOn w:val="a"/>
    <w:link w:val="Char0"/>
    <w:uiPriority w:val="99"/>
    <w:unhideWhenUsed/>
    <w:rsid w:val="00DC6BCC"/>
    <w:pPr>
      <w:tabs>
        <w:tab w:val="center" w:pos="4153"/>
        <w:tab w:val="right" w:pos="8306"/>
      </w:tabs>
      <w:snapToGrid w:val="0"/>
      <w:jc w:val="left"/>
    </w:pPr>
    <w:rPr>
      <w:sz w:val="18"/>
      <w:szCs w:val="18"/>
    </w:rPr>
  </w:style>
  <w:style w:type="character" w:customStyle="1" w:styleId="Char0">
    <w:name w:val="页脚 Char"/>
    <w:basedOn w:val="a0"/>
    <w:link w:val="a4"/>
    <w:uiPriority w:val="99"/>
    <w:rsid w:val="00DC6BCC"/>
    <w:rPr>
      <w:sz w:val="18"/>
      <w:szCs w:val="18"/>
    </w:rPr>
  </w:style>
  <w:style w:type="paragraph" w:styleId="a5">
    <w:name w:val="Balloon Text"/>
    <w:basedOn w:val="a"/>
    <w:link w:val="Char1"/>
    <w:uiPriority w:val="99"/>
    <w:semiHidden/>
    <w:unhideWhenUsed/>
    <w:rsid w:val="00DC6BCC"/>
    <w:rPr>
      <w:sz w:val="18"/>
      <w:szCs w:val="18"/>
    </w:rPr>
  </w:style>
  <w:style w:type="character" w:customStyle="1" w:styleId="Char1">
    <w:name w:val="批注框文本 Char"/>
    <w:basedOn w:val="a0"/>
    <w:link w:val="a5"/>
    <w:uiPriority w:val="99"/>
    <w:semiHidden/>
    <w:rsid w:val="00DC6BCC"/>
    <w:rPr>
      <w:sz w:val="18"/>
      <w:szCs w:val="18"/>
    </w:rPr>
  </w:style>
  <w:style w:type="table" w:styleId="-5">
    <w:name w:val="Light List Accent 5"/>
    <w:basedOn w:val="a1"/>
    <w:uiPriority w:val="61"/>
    <w:rsid w:val="00795A6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CCE8C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1Char">
    <w:name w:val="标题 1 Char"/>
    <w:basedOn w:val="a0"/>
    <w:link w:val="1"/>
    <w:rsid w:val="007A595E"/>
    <w:rPr>
      <w:b/>
      <w:bCs/>
      <w:kern w:val="44"/>
      <w:sz w:val="44"/>
      <w:szCs w:val="44"/>
    </w:rPr>
  </w:style>
  <w:style w:type="paragraph" w:styleId="TOC">
    <w:name w:val="TOC Heading"/>
    <w:basedOn w:val="1"/>
    <w:next w:val="a"/>
    <w:uiPriority w:val="39"/>
    <w:semiHidden/>
    <w:unhideWhenUsed/>
    <w:qFormat/>
    <w:rsid w:val="007A595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C3125"/>
  </w:style>
  <w:style w:type="character" w:styleId="a6">
    <w:name w:val="Hyperlink"/>
    <w:basedOn w:val="a0"/>
    <w:uiPriority w:val="99"/>
    <w:unhideWhenUsed/>
    <w:rsid w:val="00DC3125"/>
    <w:rPr>
      <w:color w:val="0000FF" w:themeColor="hyperlink"/>
      <w:u w:val="single"/>
    </w:rPr>
  </w:style>
  <w:style w:type="paragraph" w:styleId="a7">
    <w:name w:val="List Paragraph"/>
    <w:basedOn w:val="a"/>
    <w:uiPriority w:val="34"/>
    <w:qFormat/>
    <w:rsid w:val="0023497F"/>
    <w:pPr>
      <w:ind w:firstLineChars="200" w:firstLine="420"/>
    </w:pPr>
  </w:style>
  <w:style w:type="paragraph" w:styleId="20">
    <w:name w:val="toc 2"/>
    <w:basedOn w:val="a"/>
    <w:next w:val="a"/>
    <w:autoRedefine/>
    <w:uiPriority w:val="39"/>
    <w:unhideWhenUsed/>
    <w:rsid w:val="00DF285F"/>
    <w:pPr>
      <w:ind w:leftChars="200" w:left="420"/>
    </w:pPr>
  </w:style>
  <w:style w:type="paragraph" w:styleId="30">
    <w:name w:val="toc 3"/>
    <w:basedOn w:val="a"/>
    <w:next w:val="a"/>
    <w:autoRedefine/>
    <w:uiPriority w:val="39"/>
    <w:unhideWhenUsed/>
    <w:rsid w:val="00DF285F"/>
    <w:pPr>
      <w:ind w:leftChars="400" w:left="840"/>
    </w:pPr>
  </w:style>
  <w:style w:type="character" w:customStyle="1" w:styleId="2Char">
    <w:name w:val="标题 2 Char"/>
    <w:basedOn w:val="a0"/>
    <w:link w:val="2"/>
    <w:rsid w:val="007A79DB"/>
    <w:rPr>
      <w:rFonts w:ascii="Arial" w:eastAsia="黑体" w:hAnsi="Arial" w:cs="Times New Roman"/>
      <w:b/>
      <w:bCs/>
      <w:sz w:val="32"/>
      <w:szCs w:val="32"/>
    </w:rPr>
  </w:style>
  <w:style w:type="character" w:customStyle="1" w:styleId="3Char">
    <w:name w:val="标题 3 Char"/>
    <w:basedOn w:val="a0"/>
    <w:link w:val="3"/>
    <w:rsid w:val="007A79DB"/>
    <w:rPr>
      <w:rFonts w:ascii="Times New Roman" w:eastAsia="宋体" w:hAnsi="Times New Roman" w:cs="Times New Roman"/>
      <w:b/>
      <w:bCs/>
      <w:sz w:val="32"/>
      <w:szCs w:val="32"/>
    </w:rPr>
  </w:style>
  <w:style w:type="paragraph" w:customStyle="1" w:styleId="K">
    <w:name w:val="K一级标题"/>
    <w:basedOn w:val="a"/>
    <w:link w:val="KChar"/>
    <w:qFormat/>
    <w:rsid w:val="00655BE9"/>
    <w:pPr>
      <w:pageBreakBefore/>
      <w:widowControl/>
      <w:spacing w:beforeLines="100" w:before="100" w:afterLines="100" w:after="100" w:line="576" w:lineRule="auto"/>
      <w:outlineLvl w:val="0"/>
    </w:pPr>
    <w:rPr>
      <w:rFonts w:ascii="黑体" w:eastAsia="黑体" w:hAnsi="黑体" w:cs="Times New Roman"/>
      <w:bCs/>
      <w:kern w:val="36"/>
      <w:sz w:val="44"/>
      <w:szCs w:val="44"/>
    </w:rPr>
  </w:style>
  <w:style w:type="character" w:customStyle="1" w:styleId="KChar">
    <w:name w:val="K一级标题 Char"/>
    <w:basedOn w:val="a0"/>
    <w:link w:val="K"/>
    <w:rsid w:val="00655BE9"/>
    <w:rPr>
      <w:rFonts w:ascii="黑体" w:eastAsia="黑体" w:hAnsi="黑体" w:cs="Times New Roman"/>
      <w:bCs/>
      <w:kern w:val="36"/>
      <w:sz w:val="44"/>
      <w:szCs w:val="44"/>
    </w:rPr>
  </w:style>
  <w:style w:type="paragraph" w:customStyle="1" w:styleId="K0">
    <w:name w:val="K二级标题"/>
    <w:basedOn w:val="a"/>
    <w:link w:val="KChar0"/>
    <w:qFormat/>
    <w:rsid w:val="00655BE9"/>
    <w:pPr>
      <w:widowControl/>
      <w:spacing w:beforeLines="100" w:before="100" w:line="415" w:lineRule="auto"/>
      <w:outlineLvl w:val="1"/>
    </w:pPr>
    <w:rPr>
      <w:rFonts w:ascii="黑体" w:eastAsia="黑体" w:hAnsi="黑体" w:cs="Arial"/>
      <w:bCs/>
      <w:kern w:val="0"/>
      <w:sz w:val="32"/>
      <w:szCs w:val="32"/>
    </w:rPr>
  </w:style>
  <w:style w:type="character" w:customStyle="1" w:styleId="KChar0">
    <w:name w:val="K二级标题 Char"/>
    <w:basedOn w:val="a0"/>
    <w:link w:val="K0"/>
    <w:rsid w:val="00655BE9"/>
    <w:rPr>
      <w:rFonts w:ascii="黑体" w:eastAsia="黑体" w:hAnsi="黑体" w:cs="Arial"/>
      <w:bCs/>
      <w:kern w:val="0"/>
      <w:sz w:val="32"/>
      <w:szCs w:val="32"/>
    </w:rPr>
  </w:style>
  <w:style w:type="paragraph" w:customStyle="1" w:styleId="K1">
    <w:name w:val="K三级标题"/>
    <w:basedOn w:val="3"/>
    <w:link w:val="KChar1"/>
    <w:qFormat/>
    <w:rsid w:val="00B54E8F"/>
    <w:pPr>
      <w:spacing w:beforeLines="10" w:before="10" w:afterLines="10" w:after="10" w:line="415" w:lineRule="auto"/>
    </w:pPr>
    <w:rPr>
      <w:rFonts w:ascii="黑体" w:eastAsia="黑体" w:hAnsi="黑体"/>
      <w:b w:val="0"/>
      <w:sz w:val="28"/>
    </w:rPr>
  </w:style>
  <w:style w:type="character" w:customStyle="1" w:styleId="KChar1">
    <w:name w:val="K三级标题 Char"/>
    <w:basedOn w:val="3Char"/>
    <w:link w:val="K1"/>
    <w:rsid w:val="00B54E8F"/>
    <w:rPr>
      <w:rFonts w:ascii="黑体" w:eastAsia="黑体" w:hAnsi="黑体" w:cs="Times New Roman"/>
      <w:b w:val="0"/>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teleframe.cn"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teleframe.cn"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teleframe.c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B70A3-2603-4C0D-B589-150B7A50C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17</Pages>
  <Words>1253</Words>
  <Characters>7144</Characters>
  <Application>Microsoft Office Word</Application>
  <DocSecurity>0</DocSecurity>
  <Lines>59</Lines>
  <Paragraphs>16</Paragraphs>
  <ScaleCrop>false</ScaleCrop>
  <Company/>
  <LinksUpToDate>false</LinksUpToDate>
  <CharactersWithSpaces>8381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teleframe</dc:creator>
  <cp:lastModifiedBy>teleframe</cp:lastModifiedBy>
  <cp:revision>62</cp:revision>
  <dcterms:created xsi:type="dcterms:W3CDTF">2013-10-18T06:17:00Z</dcterms:created>
  <dcterms:modified xsi:type="dcterms:W3CDTF">2014-03-11T01:33:00Z</dcterms:modified>
</cp:coreProperties>
</file>